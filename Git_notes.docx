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14D2" w:rsidRPr="00630B37" w:rsidRDefault="006514D2" w:rsidP="006514D2">
      <w:pPr>
        <w:rPr>
          <w:rFonts w:ascii="Times New Roman" w:hAnsi="Times New Roman"/>
          <w:b/>
          <w:bCs/>
          <w:sz w:val="28"/>
          <w:szCs w:val="28"/>
          <w:u w:val="single"/>
        </w:rPr>
      </w:pPr>
      <w:r w:rsidRPr="00630B37">
        <w:rPr>
          <w:rFonts w:ascii="Times New Roman" w:hAnsi="Times New Roman"/>
          <w:b/>
          <w:bCs/>
          <w:sz w:val="28"/>
          <w:szCs w:val="28"/>
          <w:u w:val="single"/>
        </w:rPr>
        <w:t>Git notes</w:t>
      </w:r>
    </w:p>
    <w:p w:rsidR="0044743C" w:rsidRDefault="0044743C" w:rsidP="006514D2">
      <w:pPr>
        <w:rPr>
          <w:rFonts w:ascii="Times New Roman" w:hAnsi="Times New Roman"/>
        </w:rPr>
      </w:pPr>
    </w:p>
    <w:p w:rsidR="00D77018" w:rsidRDefault="0044743C" w:rsidP="006514D2">
      <w:pPr>
        <w:rPr>
          <w:rFonts w:ascii="Times New Roman" w:hAnsi="Times New Roman"/>
        </w:rPr>
      </w:pPr>
      <w:r w:rsidRPr="0044743C">
        <w:rPr>
          <w:rFonts w:ascii="Times New Roman" w:hAnsi="Times New Roman"/>
        </w:rPr>
        <w:t>https://git-scm.com/book/en/v2/</w:t>
      </w:r>
    </w:p>
    <w:p w:rsidR="00D77018" w:rsidRDefault="00BD463C" w:rsidP="006514D2">
      <w:pPr>
        <w:rPr>
          <w:rFonts w:ascii="Times New Roman" w:hAnsi="Times New Roman"/>
        </w:rPr>
      </w:pPr>
      <w:hyperlink r:id="rId7" w:history="1">
        <w:r w:rsidR="00D77018" w:rsidRPr="00AD127E">
          <w:rPr>
            <w:rStyle w:val="Hyperlink"/>
            <w:rFonts w:ascii="Times New Roman" w:hAnsi="Times New Roman"/>
          </w:rPr>
          <w:t>https://www.atlassian.com/git/tutorials/</w:t>
        </w:r>
      </w:hyperlink>
    </w:p>
    <w:p w:rsidR="006514D2" w:rsidRPr="00630B37" w:rsidRDefault="006514D2" w:rsidP="006514D2">
      <w:pPr>
        <w:rPr>
          <w:rFonts w:ascii="Times New Roman" w:hAnsi="Times New Roman"/>
        </w:rPr>
      </w:pPr>
    </w:p>
    <w:p w:rsidR="006514D2" w:rsidRPr="00630B37" w:rsidRDefault="006514D2" w:rsidP="006514D2">
      <w:pPr>
        <w:rPr>
          <w:rFonts w:ascii="Times New Roman" w:hAnsi="Times New Roman"/>
        </w:rPr>
      </w:pPr>
      <w:r w:rsidRPr="00630B37">
        <w:rPr>
          <w:rFonts w:ascii="Times New Roman" w:hAnsi="Times New Roman"/>
        </w:rPr>
        <w:t xml:space="preserve">Git has three main states that your files can reside in: </w:t>
      </w:r>
      <w:r w:rsidR="00DE3039">
        <w:rPr>
          <w:rFonts w:ascii="Times New Roman" w:hAnsi="Times New Roman"/>
        </w:rPr>
        <w:t xml:space="preserve">modified, </w:t>
      </w:r>
      <w:r w:rsidRPr="00630B37">
        <w:rPr>
          <w:rFonts w:ascii="Times New Roman" w:hAnsi="Times New Roman"/>
        </w:rPr>
        <w:t>staged</w:t>
      </w:r>
      <w:r w:rsidR="00DE3039">
        <w:rPr>
          <w:rFonts w:ascii="Times New Roman" w:hAnsi="Times New Roman"/>
        </w:rPr>
        <w:t xml:space="preserve"> and </w:t>
      </w:r>
      <w:proofErr w:type="spellStart"/>
      <w:r w:rsidR="00DE3039">
        <w:rPr>
          <w:rFonts w:ascii="Times New Roman" w:hAnsi="Times New Roman"/>
        </w:rPr>
        <w:t>commited</w:t>
      </w:r>
      <w:proofErr w:type="spellEnd"/>
      <w:r w:rsidRPr="00630B37">
        <w:rPr>
          <w:rFonts w:ascii="Times New Roman" w:hAnsi="Times New Roman"/>
        </w:rPr>
        <w:t>. Committed means that the data is safely stored in your local database. Modified means that you have changed the file but have not committed it to your database yet. Staged means that you have marked a modified file in its current version to go into your next commit snapshot.</w:t>
      </w:r>
    </w:p>
    <w:p w:rsidR="006514D2" w:rsidRPr="00630B37" w:rsidRDefault="006514D2" w:rsidP="006514D2">
      <w:pPr>
        <w:rPr>
          <w:rFonts w:ascii="Times New Roman" w:hAnsi="Times New Roman"/>
        </w:rPr>
      </w:pPr>
    </w:p>
    <w:p w:rsidR="006514D2" w:rsidRPr="00630B37" w:rsidRDefault="006514D2" w:rsidP="006514D2">
      <w:pPr>
        <w:rPr>
          <w:rFonts w:ascii="Times New Roman" w:hAnsi="Times New Roman"/>
        </w:rPr>
      </w:pPr>
    </w:p>
    <w:p w:rsidR="006514D2" w:rsidRPr="00630B37" w:rsidRDefault="006514D2" w:rsidP="006514D2">
      <w:pPr>
        <w:rPr>
          <w:rFonts w:ascii="Times New Roman" w:hAnsi="Times New Roman"/>
          <w:b/>
        </w:rPr>
      </w:pPr>
      <w:r w:rsidRPr="00630B37">
        <w:rPr>
          <w:rFonts w:ascii="Times New Roman" w:hAnsi="Times New Roman"/>
          <w:b/>
        </w:rPr>
        <w:t>Create a git repository</w:t>
      </w:r>
    </w:p>
    <w:p w:rsidR="006514D2" w:rsidRPr="00630B37" w:rsidRDefault="006514D2" w:rsidP="006514D2">
      <w:pPr>
        <w:rPr>
          <w:rFonts w:ascii="Times New Roman" w:hAnsi="Times New Roman"/>
        </w:rPr>
      </w:pPr>
      <w:r w:rsidRPr="00630B37">
        <w:rPr>
          <w:rFonts w:ascii="Times New Roman" w:hAnsi="Times New Roman"/>
        </w:rPr>
        <w:t>You can get a Git project using two main approaches. The first takes an existing project or directory and imports it into Git. The second clones an existing Git repository from another server.</w:t>
      </w:r>
    </w:p>
    <w:p w:rsidR="006514D2" w:rsidRPr="00630B37" w:rsidRDefault="006514D2" w:rsidP="006514D2">
      <w:pPr>
        <w:rPr>
          <w:rFonts w:ascii="Times New Roman" w:hAnsi="Times New Roman"/>
        </w:rPr>
      </w:pPr>
    </w:p>
    <w:p w:rsidR="006514D2" w:rsidRPr="00630B37" w:rsidRDefault="006514D2" w:rsidP="006514D2">
      <w:pPr>
        <w:rPr>
          <w:rFonts w:ascii="Times New Roman" w:hAnsi="Times New Roman"/>
        </w:rPr>
      </w:pPr>
      <w:r w:rsidRPr="00630B37">
        <w:rPr>
          <w:rFonts w:ascii="Times New Roman" w:hAnsi="Times New Roman"/>
        </w:rPr>
        <w:t>First approach:</w:t>
      </w:r>
    </w:p>
    <w:p w:rsidR="006514D2" w:rsidRPr="00630B37" w:rsidRDefault="006514D2" w:rsidP="006514D2">
      <w:pPr>
        <w:rPr>
          <w:rFonts w:ascii="Times New Roman" w:hAnsi="Times New Roman"/>
          <w:u w:val="single"/>
        </w:rPr>
      </w:pPr>
      <w:r w:rsidRPr="00630B37">
        <w:rPr>
          <w:rFonts w:ascii="Times New Roman" w:hAnsi="Times New Roman"/>
          <w:u w:val="single"/>
        </w:rPr>
        <w:t xml:space="preserve">$ </w:t>
      </w:r>
      <w:r w:rsidRPr="00DE3039">
        <w:rPr>
          <w:rFonts w:ascii="Times New Roman" w:hAnsi="Times New Roman"/>
          <w:b/>
          <w:u w:val="single"/>
        </w:rPr>
        <w:t xml:space="preserve">git </w:t>
      </w:r>
      <w:proofErr w:type="spellStart"/>
      <w:r w:rsidRPr="00DE3039">
        <w:rPr>
          <w:rFonts w:ascii="Times New Roman" w:hAnsi="Times New Roman"/>
          <w:b/>
          <w:u w:val="single"/>
        </w:rPr>
        <w:t>init</w:t>
      </w:r>
      <w:proofErr w:type="spellEnd"/>
    </w:p>
    <w:p w:rsidR="006514D2" w:rsidRPr="00630B37" w:rsidRDefault="006514D2" w:rsidP="006514D2">
      <w:pPr>
        <w:rPr>
          <w:rFonts w:ascii="Times New Roman" w:hAnsi="Times New Roman"/>
          <w:u w:val="single"/>
        </w:rPr>
      </w:pPr>
      <w:r w:rsidRPr="00630B37">
        <w:rPr>
          <w:rFonts w:ascii="Times New Roman" w:hAnsi="Times New Roman"/>
          <w:u w:val="single"/>
        </w:rPr>
        <w:t>$ git add *.c</w:t>
      </w:r>
    </w:p>
    <w:p w:rsidR="006514D2" w:rsidRPr="00630B37" w:rsidRDefault="006514D2" w:rsidP="006514D2">
      <w:pPr>
        <w:rPr>
          <w:rFonts w:ascii="Times New Roman" w:hAnsi="Times New Roman"/>
          <w:u w:val="single"/>
        </w:rPr>
      </w:pPr>
      <w:r w:rsidRPr="00630B37">
        <w:rPr>
          <w:rFonts w:ascii="Times New Roman" w:hAnsi="Times New Roman"/>
          <w:u w:val="single"/>
        </w:rPr>
        <w:t>$ git add LICENSE</w:t>
      </w:r>
    </w:p>
    <w:p w:rsidR="006514D2" w:rsidRPr="00630B37" w:rsidRDefault="006514D2" w:rsidP="006514D2">
      <w:pPr>
        <w:rPr>
          <w:rFonts w:ascii="Times New Roman" w:hAnsi="Times New Roman"/>
          <w:u w:val="single"/>
        </w:rPr>
      </w:pPr>
      <w:r w:rsidRPr="00630B37">
        <w:rPr>
          <w:rFonts w:ascii="Times New Roman" w:hAnsi="Times New Roman"/>
          <w:u w:val="single"/>
        </w:rPr>
        <w:t>$ git commit -m 'initial project version'</w:t>
      </w:r>
    </w:p>
    <w:p w:rsidR="006514D2" w:rsidRPr="00630B37" w:rsidRDefault="006514D2" w:rsidP="006514D2">
      <w:pPr>
        <w:rPr>
          <w:rFonts w:ascii="Times New Roman" w:hAnsi="Times New Roman"/>
        </w:rPr>
      </w:pPr>
    </w:p>
    <w:p w:rsidR="006514D2" w:rsidRPr="00630B37" w:rsidRDefault="006514D2" w:rsidP="006514D2">
      <w:pPr>
        <w:rPr>
          <w:rFonts w:ascii="Times New Roman" w:hAnsi="Times New Roman"/>
        </w:rPr>
      </w:pPr>
    </w:p>
    <w:p w:rsidR="006514D2" w:rsidRPr="00630B37" w:rsidRDefault="006514D2" w:rsidP="006514D2">
      <w:pPr>
        <w:rPr>
          <w:rFonts w:ascii="Times New Roman" w:hAnsi="Times New Roman"/>
        </w:rPr>
      </w:pPr>
      <w:r w:rsidRPr="00630B37">
        <w:rPr>
          <w:rFonts w:ascii="Times New Roman" w:hAnsi="Times New Roman"/>
          <w:b/>
        </w:rPr>
        <w:t>git clone -</w:t>
      </w:r>
      <w:r w:rsidR="005A2338">
        <w:rPr>
          <w:rFonts w:ascii="Times New Roman" w:hAnsi="Times New Roman"/>
          <w:b/>
        </w:rPr>
        <w:t>-</w:t>
      </w:r>
      <w:bookmarkStart w:id="0" w:name="_GoBack"/>
      <w:bookmarkEnd w:id="0"/>
      <w:r w:rsidRPr="00630B37">
        <w:rPr>
          <w:rFonts w:ascii="Times New Roman" w:hAnsi="Times New Roman"/>
          <w:b/>
        </w:rPr>
        <w:t>branch [</w:t>
      </w:r>
      <w:proofErr w:type="spellStart"/>
      <w:r w:rsidRPr="00630B37">
        <w:rPr>
          <w:rFonts w:ascii="Times New Roman" w:hAnsi="Times New Roman"/>
          <w:b/>
        </w:rPr>
        <w:t>branch_name</w:t>
      </w:r>
      <w:proofErr w:type="spellEnd"/>
      <w:r w:rsidRPr="00630B37">
        <w:rPr>
          <w:rFonts w:ascii="Times New Roman" w:hAnsi="Times New Roman"/>
          <w:b/>
        </w:rPr>
        <w:t>] [URL]:</w:t>
      </w:r>
      <w:r w:rsidRPr="00630B37">
        <w:rPr>
          <w:rFonts w:ascii="Times New Roman" w:hAnsi="Times New Roman"/>
        </w:rPr>
        <w:t xml:space="preserve"> clone a specific branch at the remote </w:t>
      </w:r>
      <w:proofErr w:type="spellStart"/>
      <w:r w:rsidRPr="00630B37">
        <w:rPr>
          <w:rFonts w:ascii="Times New Roman" w:hAnsi="Times New Roman"/>
        </w:rPr>
        <w:t>url</w:t>
      </w:r>
      <w:proofErr w:type="spellEnd"/>
      <w:r w:rsidRPr="00630B37">
        <w:rPr>
          <w:rFonts w:ascii="Times New Roman" w:hAnsi="Times New Roman"/>
        </w:rPr>
        <w:t>, instead of where the remote HEAD is pointing to (usually the master branch)</w:t>
      </w:r>
    </w:p>
    <w:p w:rsidR="006514D2" w:rsidRPr="00630B37" w:rsidRDefault="006514D2" w:rsidP="006514D2">
      <w:pPr>
        <w:rPr>
          <w:rFonts w:ascii="Times New Roman" w:hAnsi="Times New Roman"/>
        </w:rPr>
      </w:pPr>
    </w:p>
    <w:p w:rsidR="006514D2" w:rsidRPr="00630B37" w:rsidRDefault="006514D2" w:rsidP="006514D2">
      <w:pPr>
        <w:rPr>
          <w:rFonts w:ascii="Times New Roman" w:hAnsi="Times New Roman"/>
        </w:rPr>
      </w:pPr>
    </w:p>
    <w:p w:rsidR="006514D2" w:rsidRPr="00630B37" w:rsidRDefault="006514D2" w:rsidP="006514D2">
      <w:pPr>
        <w:rPr>
          <w:rFonts w:ascii="Times New Roman" w:hAnsi="Times New Roman"/>
        </w:rPr>
      </w:pPr>
      <w:r w:rsidRPr="00630B37">
        <w:rPr>
          <w:rFonts w:ascii="Times New Roman" w:hAnsi="Times New Roman"/>
        </w:rPr>
        <w:t xml:space="preserve">Remember that each file in your working directory can be in one of two states: tracked or untracked. </w:t>
      </w:r>
      <w:r w:rsidRPr="00630B37">
        <w:rPr>
          <w:rFonts w:ascii="Times New Roman" w:hAnsi="Times New Roman"/>
          <w:u w:val="single"/>
        </w:rPr>
        <w:t>Tracked files are files that were in the last snapshot; they can be unmodified, modified, or staged. Untracked files are everything else – any files in your working directory that were not in your last snapshot and are not in your staging area</w:t>
      </w:r>
      <w:r w:rsidRPr="00630B37">
        <w:rPr>
          <w:rFonts w:ascii="Times New Roman" w:hAnsi="Times New Roman"/>
        </w:rPr>
        <w:t xml:space="preserve">. When you first clone a repository, </w:t>
      </w:r>
      <w:proofErr w:type="gramStart"/>
      <w:r w:rsidRPr="00630B37">
        <w:rPr>
          <w:rFonts w:ascii="Times New Roman" w:hAnsi="Times New Roman"/>
        </w:rPr>
        <w:t>all of</w:t>
      </w:r>
      <w:proofErr w:type="gramEnd"/>
      <w:r w:rsidRPr="00630B37">
        <w:rPr>
          <w:rFonts w:ascii="Times New Roman" w:hAnsi="Times New Roman"/>
        </w:rPr>
        <w:t xml:space="preserve"> your files will be tracked and unmodified because Git just checked them out and you haven’t edited anything.</w:t>
      </w:r>
    </w:p>
    <w:p w:rsidR="006514D2" w:rsidRPr="00630B37" w:rsidRDefault="006514D2" w:rsidP="006514D2">
      <w:pPr>
        <w:rPr>
          <w:rFonts w:ascii="Times New Roman" w:hAnsi="Times New Roman"/>
        </w:rPr>
      </w:pPr>
    </w:p>
    <w:p w:rsidR="006514D2" w:rsidRPr="00630B37" w:rsidRDefault="006514D2" w:rsidP="006514D2">
      <w:pPr>
        <w:rPr>
          <w:rFonts w:ascii="Times New Roman" w:hAnsi="Times New Roman"/>
        </w:rPr>
      </w:pPr>
    </w:p>
    <w:p w:rsidR="006514D2" w:rsidRPr="00630B37" w:rsidRDefault="006514D2" w:rsidP="006514D2">
      <w:pPr>
        <w:rPr>
          <w:rFonts w:ascii="Times New Roman" w:hAnsi="Times New Roman"/>
          <w:b/>
        </w:rPr>
      </w:pPr>
      <w:r w:rsidRPr="00630B37">
        <w:rPr>
          <w:rFonts w:ascii="Times New Roman" w:hAnsi="Times New Roman"/>
          <w:b/>
        </w:rPr>
        <w:t>git config --list</w:t>
      </w:r>
    </w:p>
    <w:p w:rsidR="006514D2" w:rsidRPr="00630B37" w:rsidRDefault="006514D2" w:rsidP="006514D2">
      <w:pPr>
        <w:rPr>
          <w:rFonts w:ascii="Times New Roman" w:hAnsi="Times New Roman"/>
          <w:b/>
        </w:rPr>
      </w:pPr>
      <w:r w:rsidRPr="00630B37">
        <w:rPr>
          <w:rFonts w:ascii="Times New Roman" w:hAnsi="Times New Roman"/>
          <w:b/>
        </w:rPr>
        <w:t>git config user.name</w:t>
      </w:r>
    </w:p>
    <w:p w:rsidR="006514D2" w:rsidRPr="00630B37" w:rsidRDefault="006514D2" w:rsidP="006514D2">
      <w:pPr>
        <w:rPr>
          <w:rFonts w:ascii="Times New Roman" w:hAnsi="Times New Roman"/>
          <w:b/>
        </w:rPr>
      </w:pPr>
      <w:r w:rsidRPr="00630B37">
        <w:rPr>
          <w:rFonts w:ascii="Times New Roman" w:hAnsi="Times New Roman"/>
          <w:b/>
        </w:rPr>
        <w:t xml:space="preserve">git help config </w:t>
      </w:r>
    </w:p>
    <w:p w:rsidR="006514D2" w:rsidRPr="00630B37" w:rsidRDefault="006514D2" w:rsidP="006514D2">
      <w:pPr>
        <w:rPr>
          <w:rFonts w:ascii="Times New Roman" w:hAnsi="Times New Roman"/>
          <w:b/>
        </w:rPr>
      </w:pPr>
    </w:p>
    <w:p w:rsidR="006514D2" w:rsidRPr="00630B37" w:rsidRDefault="006514D2" w:rsidP="006514D2">
      <w:pPr>
        <w:rPr>
          <w:rFonts w:ascii="Times New Roman" w:hAnsi="Times New Roman"/>
          <w:b/>
        </w:rPr>
      </w:pPr>
      <w:r w:rsidRPr="00630B37">
        <w:rPr>
          <w:rFonts w:ascii="Times New Roman" w:hAnsi="Times New Roman"/>
          <w:b/>
        </w:rPr>
        <w:t>git status</w:t>
      </w:r>
    </w:p>
    <w:p w:rsidR="006514D2" w:rsidRPr="00630B37" w:rsidRDefault="006514D2" w:rsidP="006514D2">
      <w:pPr>
        <w:rPr>
          <w:rFonts w:ascii="Times New Roman" w:hAnsi="Times New Roman"/>
          <w:b/>
        </w:rPr>
      </w:pPr>
      <w:r w:rsidRPr="00630B37">
        <w:rPr>
          <w:rFonts w:ascii="Times New Roman" w:hAnsi="Times New Roman"/>
          <w:b/>
        </w:rPr>
        <w:t>git checkout -- file.txt</w:t>
      </w:r>
    </w:p>
    <w:p w:rsidR="006514D2" w:rsidRPr="00630B37" w:rsidRDefault="006514D2" w:rsidP="006514D2">
      <w:pPr>
        <w:rPr>
          <w:rFonts w:ascii="Times New Roman" w:hAnsi="Times New Roman"/>
        </w:rPr>
      </w:pPr>
    </w:p>
    <w:p w:rsidR="006514D2" w:rsidRPr="00630B37" w:rsidRDefault="006514D2" w:rsidP="006514D2">
      <w:pPr>
        <w:rPr>
          <w:rFonts w:ascii="Times New Roman" w:hAnsi="Times New Roman"/>
        </w:rPr>
      </w:pPr>
      <w:r w:rsidRPr="00630B37">
        <w:rPr>
          <w:rFonts w:ascii="Times New Roman" w:hAnsi="Times New Roman"/>
          <w:b/>
        </w:rPr>
        <w:t xml:space="preserve">git </w:t>
      </w:r>
      <w:proofErr w:type="gramStart"/>
      <w:r w:rsidRPr="00630B37">
        <w:rPr>
          <w:rFonts w:ascii="Times New Roman" w:hAnsi="Times New Roman"/>
          <w:b/>
        </w:rPr>
        <w:t>add</w:t>
      </w:r>
      <w:r w:rsidRPr="00630B37">
        <w:rPr>
          <w:rFonts w:ascii="Times New Roman" w:hAnsi="Times New Roman"/>
        </w:rPr>
        <w:t xml:space="preserve"> :</w:t>
      </w:r>
      <w:proofErr w:type="gramEnd"/>
      <w:r w:rsidRPr="00630B37">
        <w:rPr>
          <w:rFonts w:ascii="Times New Roman" w:hAnsi="Times New Roman"/>
        </w:rPr>
        <w:t xml:space="preserve">  to stage files, to add to repository</w:t>
      </w:r>
    </w:p>
    <w:p w:rsidR="006514D2" w:rsidRPr="00630B37" w:rsidRDefault="006514D2" w:rsidP="006514D2">
      <w:pPr>
        <w:rPr>
          <w:rFonts w:ascii="Times New Roman" w:hAnsi="Times New Roman"/>
        </w:rPr>
      </w:pPr>
      <w:r w:rsidRPr="00630B37">
        <w:rPr>
          <w:rFonts w:ascii="Times New Roman" w:hAnsi="Times New Roman"/>
          <w:b/>
        </w:rPr>
        <w:t>git add</w:t>
      </w:r>
      <w:r w:rsidRPr="00630B37">
        <w:rPr>
          <w:rFonts w:ascii="Times New Roman" w:hAnsi="Times New Roman"/>
        </w:rPr>
        <w:t xml:space="preserve"> is a multipurpose command – you use it to begin tracking new files, to stage files, and to do other things like marking merge-conflicted files as resolved. It may be helpful to think of it more as “</w:t>
      </w:r>
      <w:r w:rsidRPr="005D0575">
        <w:rPr>
          <w:rFonts w:ascii="Times New Roman" w:hAnsi="Times New Roman"/>
          <w:u w:val="single"/>
        </w:rPr>
        <w:t>add this content to the next commit</w:t>
      </w:r>
      <w:r w:rsidRPr="00630B37">
        <w:rPr>
          <w:rFonts w:ascii="Times New Roman" w:hAnsi="Times New Roman"/>
        </w:rPr>
        <w:t>” rather than “add this file to the project”.</w:t>
      </w:r>
    </w:p>
    <w:p w:rsidR="006514D2" w:rsidRPr="00630B37" w:rsidRDefault="006514D2" w:rsidP="006514D2">
      <w:pPr>
        <w:rPr>
          <w:rFonts w:ascii="Times New Roman" w:hAnsi="Times New Roman"/>
        </w:rPr>
      </w:pPr>
    </w:p>
    <w:p w:rsidR="006514D2" w:rsidRPr="00630B37" w:rsidRDefault="006514D2" w:rsidP="006514D2">
      <w:pPr>
        <w:rPr>
          <w:rFonts w:ascii="Times New Roman" w:hAnsi="Times New Roman"/>
        </w:rPr>
      </w:pPr>
      <w:r w:rsidRPr="00630B37">
        <w:rPr>
          <w:rFonts w:ascii="Times New Roman" w:hAnsi="Times New Roman"/>
          <w:b/>
        </w:rPr>
        <w:t>git add &lt;directory&gt;:</w:t>
      </w:r>
      <w:r w:rsidRPr="00630B37">
        <w:rPr>
          <w:rFonts w:ascii="Times New Roman" w:hAnsi="Times New Roman"/>
        </w:rPr>
        <w:t xml:space="preserve"> stage all changes in &lt;directory&gt;</w:t>
      </w:r>
    </w:p>
    <w:p w:rsidR="006514D2" w:rsidRPr="00630B37" w:rsidRDefault="006514D2" w:rsidP="006514D2">
      <w:pPr>
        <w:rPr>
          <w:rFonts w:ascii="Times New Roman" w:hAnsi="Times New Roman"/>
        </w:rPr>
      </w:pPr>
    </w:p>
    <w:p w:rsidR="006514D2" w:rsidRPr="00630B37" w:rsidRDefault="006514D2" w:rsidP="006514D2">
      <w:pPr>
        <w:rPr>
          <w:rFonts w:ascii="Times New Roman" w:hAnsi="Times New Roman"/>
        </w:rPr>
      </w:pPr>
      <w:r w:rsidRPr="00630B37">
        <w:rPr>
          <w:rFonts w:ascii="Times New Roman" w:hAnsi="Times New Roman"/>
        </w:rPr>
        <w:t xml:space="preserve">To see what you’ve changed but not yet staged, type </w:t>
      </w:r>
      <w:r w:rsidRPr="00630B37">
        <w:rPr>
          <w:rFonts w:ascii="Times New Roman" w:hAnsi="Times New Roman"/>
          <w:b/>
        </w:rPr>
        <w:t>git diff</w:t>
      </w:r>
      <w:r w:rsidRPr="00630B37">
        <w:rPr>
          <w:rFonts w:ascii="Times New Roman" w:hAnsi="Times New Roman"/>
        </w:rPr>
        <w:t xml:space="preserve"> with no other arguments. </w:t>
      </w:r>
    </w:p>
    <w:p w:rsidR="006514D2" w:rsidRPr="00630B37" w:rsidRDefault="006514D2" w:rsidP="006514D2">
      <w:pPr>
        <w:rPr>
          <w:rFonts w:ascii="Times New Roman" w:hAnsi="Times New Roman"/>
        </w:rPr>
      </w:pPr>
      <w:r w:rsidRPr="00630B37">
        <w:rPr>
          <w:rFonts w:ascii="Times New Roman" w:hAnsi="Times New Roman"/>
        </w:rPr>
        <w:t xml:space="preserve">That command compares what is in your working directory with what is in your staging area. The result </w:t>
      </w:r>
      <w:r w:rsidRPr="00630B37">
        <w:rPr>
          <w:rFonts w:ascii="Times New Roman" w:hAnsi="Times New Roman"/>
        </w:rPr>
        <w:lastRenderedPageBreak/>
        <w:t>tells you the changes you’ve made that you haven’t yet staged.</w:t>
      </w:r>
    </w:p>
    <w:p w:rsidR="006514D2" w:rsidRPr="00630B37" w:rsidRDefault="006514D2" w:rsidP="006514D2">
      <w:pPr>
        <w:rPr>
          <w:rFonts w:ascii="Times New Roman" w:hAnsi="Times New Roman"/>
        </w:rPr>
      </w:pPr>
    </w:p>
    <w:p w:rsidR="006514D2" w:rsidRPr="00630B37" w:rsidRDefault="006514D2" w:rsidP="006514D2">
      <w:pPr>
        <w:rPr>
          <w:rFonts w:ascii="Times New Roman" w:hAnsi="Times New Roman"/>
        </w:rPr>
      </w:pPr>
    </w:p>
    <w:p w:rsidR="00A65B6D" w:rsidRDefault="006514D2" w:rsidP="006514D2">
      <w:pPr>
        <w:rPr>
          <w:rFonts w:ascii="Times New Roman" w:hAnsi="Times New Roman"/>
        </w:rPr>
      </w:pPr>
      <w:r w:rsidRPr="00630B37">
        <w:rPr>
          <w:rFonts w:ascii="Times New Roman" w:hAnsi="Times New Roman"/>
        </w:rPr>
        <w:t xml:space="preserve">If you want to see what you’ve staged that will go into your next commit, you can use </w:t>
      </w:r>
      <w:r w:rsidRPr="00630B37">
        <w:rPr>
          <w:rFonts w:ascii="Times New Roman" w:hAnsi="Times New Roman"/>
          <w:b/>
          <w:u w:val="single"/>
        </w:rPr>
        <w:t>git diff --staged</w:t>
      </w:r>
      <w:r w:rsidRPr="00630B37">
        <w:rPr>
          <w:rFonts w:ascii="Times New Roman" w:hAnsi="Times New Roman"/>
          <w:u w:val="single"/>
        </w:rPr>
        <w:t>.</w:t>
      </w:r>
      <w:r w:rsidRPr="00630B37">
        <w:rPr>
          <w:rFonts w:ascii="Times New Roman" w:hAnsi="Times New Roman"/>
        </w:rPr>
        <w:t xml:space="preserve"> This command compares your staged changes to your last commit.</w:t>
      </w:r>
    </w:p>
    <w:p w:rsidR="00A65B6D" w:rsidRDefault="00A65B6D" w:rsidP="006514D2">
      <w:pPr>
        <w:rPr>
          <w:rFonts w:ascii="Times New Roman" w:hAnsi="Times New Roman"/>
        </w:rPr>
      </w:pPr>
    </w:p>
    <w:p w:rsidR="00A65B6D" w:rsidRDefault="00A65B6D" w:rsidP="006514D2">
      <w:pPr>
        <w:rPr>
          <w:rFonts w:ascii="Times New Roman" w:hAnsi="Times New Roman"/>
        </w:rPr>
      </w:pPr>
      <w:r w:rsidRPr="00A65B6D">
        <w:rPr>
          <w:b/>
        </w:rPr>
        <w:t>git diff --base &lt;filename&gt;:</w:t>
      </w:r>
      <w:r>
        <w:t xml:space="preserve"> View the conflicts against the base file</w:t>
      </w:r>
    </w:p>
    <w:p w:rsidR="006514D2" w:rsidRPr="00630B37" w:rsidRDefault="00A65B6D" w:rsidP="006514D2">
      <w:pPr>
        <w:rPr>
          <w:rFonts w:ascii="Times New Roman" w:hAnsi="Times New Roman"/>
        </w:rPr>
      </w:pPr>
      <w:r w:rsidRPr="00A65B6D">
        <w:rPr>
          <w:b/>
        </w:rPr>
        <w:t>git diff &lt;</w:t>
      </w:r>
      <w:proofErr w:type="spellStart"/>
      <w:r w:rsidRPr="00A65B6D">
        <w:rPr>
          <w:b/>
        </w:rPr>
        <w:t>sourcebranch</w:t>
      </w:r>
      <w:proofErr w:type="spellEnd"/>
      <w:r w:rsidRPr="00A65B6D">
        <w:rPr>
          <w:b/>
        </w:rPr>
        <w:t>&gt; &lt;</w:t>
      </w:r>
      <w:proofErr w:type="spellStart"/>
      <w:r w:rsidRPr="00A65B6D">
        <w:rPr>
          <w:b/>
        </w:rPr>
        <w:t>targetbranch</w:t>
      </w:r>
      <w:proofErr w:type="spellEnd"/>
      <w:r w:rsidRPr="00A65B6D">
        <w:rPr>
          <w:b/>
        </w:rPr>
        <w:t>&gt;:</w:t>
      </w:r>
      <w:r w:rsidR="00D84F0C">
        <w:t xml:space="preserve"> p</w:t>
      </w:r>
      <w:r>
        <w:t>review changes, before merging</w:t>
      </w:r>
    </w:p>
    <w:p w:rsidR="006514D2" w:rsidRPr="00630B37" w:rsidRDefault="006514D2" w:rsidP="006514D2">
      <w:pPr>
        <w:rPr>
          <w:rFonts w:ascii="Times New Roman" w:hAnsi="Times New Roman"/>
        </w:rPr>
      </w:pPr>
    </w:p>
    <w:p w:rsidR="006514D2" w:rsidRPr="00630B37" w:rsidRDefault="006514D2" w:rsidP="006514D2">
      <w:pPr>
        <w:rPr>
          <w:rFonts w:ascii="Times New Roman" w:hAnsi="Times New Roman"/>
        </w:rPr>
      </w:pPr>
    </w:p>
    <w:p w:rsidR="006514D2" w:rsidRPr="00630B37" w:rsidRDefault="006514D2" w:rsidP="006514D2">
      <w:pPr>
        <w:rPr>
          <w:rFonts w:ascii="Times New Roman" w:hAnsi="Times New Roman"/>
          <w:b/>
        </w:rPr>
      </w:pPr>
      <w:r w:rsidRPr="00630B37">
        <w:rPr>
          <w:rFonts w:ascii="Times New Roman" w:hAnsi="Times New Roman"/>
        </w:rPr>
        <w:t xml:space="preserve">Committing Your Changes: </w:t>
      </w:r>
      <w:r w:rsidRPr="00630B37">
        <w:rPr>
          <w:rFonts w:ascii="Times New Roman" w:hAnsi="Times New Roman"/>
          <w:b/>
        </w:rPr>
        <w:t>git commit -m “message”</w:t>
      </w:r>
    </w:p>
    <w:p w:rsidR="006514D2" w:rsidRPr="00630B37" w:rsidRDefault="006514D2" w:rsidP="006514D2">
      <w:pPr>
        <w:rPr>
          <w:rFonts w:ascii="Times New Roman" w:hAnsi="Times New Roman"/>
        </w:rPr>
      </w:pPr>
      <w:r w:rsidRPr="00630B37">
        <w:rPr>
          <w:rFonts w:ascii="Times New Roman" w:hAnsi="Times New Roman"/>
        </w:rPr>
        <w:t xml:space="preserve">Anything that is still </w:t>
      </w:r>
      <w:proofErr w:type="spellStart"/>
      <w:r w:rsidRPr="00630B37">
        <w:rPr>
          <w:rFonts w:ascii="Times New Roman" w:hAnsi="Times New Roman"/>
        </w:rPr>
        <w:t>unstaged</w:t>
      </w:r>
      <w:proofErr w:type="spellEnd"/>
      <w:r w:rsidRPr="00630B37">
        <w:rPr>
          <w:rFonts w:ascii="Times New Roman" w:hAnsi="Times New Roman"/>
        </w:rPr>
        <w:t xml:space="preserve"> – any files you have created or modified that you haven’t run git add on since you edited them – won’t go into this commit. They will stay as modified files on your disk.</w:t>
      </w:r>
    </w:p>
    <w:p w:rsidR="006514D2" w:rsidRPr="00630B37" w:rsidRDefault="006514D2" w:rsidP="006514D2">
      <w:pPr>
        <w:rPr>
          <w:rFonts w:ascii="Times New Roman" w:hAnsi="Times New Roman"/>
        </w:rPr>
      </w:pPr>
    </w:p>
    <w:p w:rsidR="006514D2" w:rsidRPr="00630B37" w:rsidRDefault="006514D2" w:rsidP="006514D2">
      <w:pPr>
        <w:rPr>
          <w:rFonts w:ascii="Times New Roman" w:hAnsi="Times New Roman"/>
        </w:rPr>
      </w:pPr>
      <w:r w:rsidRPr="00630B37">
        <w:rPr>
          <w:rFonts w:ascii="Times New Roman" w:hAnsi="Times New Roman"/>
          <w:u w:val="single"/>
        </w:rPr>
        <w:t>Commit records the snapshot you set up in your staging area</w:t>
      </w:r>
      <w:r w:rsidRPr="00630B37">
        <w:rPr>
          <w:rFonts w:ascii="Times New Roman" w:hAnsi="Times New Roman"/>
        </w:rPr>
        <w:t>. Anything you didn’t stage is still sitting there modified; you can do another commit to add it to your history. Every time you perform a commit, you’re recording a snapshot of your project that you can revert to or compare to later.</w:t>
      </w:r>
    </w:p>
    <w:p w:rsidR="006514D2" w:rsidRPr="00630B37" w:rsidRDefault="006514D2" w:rsidP="006514D2">
      <w:pPr>
        <w:rPr>
          <w:rFonts w:ascii="Times New Roman" w:hAnsi="Times New Roman"/>
        </w:rPr>
      </w:pPr>
    </w:p>
    <w:p w:rsidR="006514D2" w:rsidRPr="00630B37" w:rsidRDefault="006514D2" w:rsidP="006514D2">
      <w:pPr>
        <w:rPr>
          <w:rFonts w:ascii="Times New Roman" w:hAnsi="Times New Roman"/>
          <w:b/>
        </w:rPr>
      </w:pPr>
      <w:r w:rsidRPr="00630B37">
        <w:rPr>
          <w:rFonts w:ascii="Times New Roman" w:hAnsi="Times New Roman"/>
        </w:rPr>
        <w:t xml:space="preserve">Adding the -a option to the git commit command makes Git automatically stage every file that is already tracked before doing the commit, letting you skip the git add part: </w:t>
      </w:r>
      <w:r w:rsidRPr="00630B37">
        <w:rPr>
          <w:rFonts w:ascii="Times New Roman" w:hAnsi="Times New Roman"/>
          <w:b/>
        </w:rPr>
        <w:t>git commit -a -m 'skipped stage'</w:t>
      </w:r>
    </w:p>
    <w:p w:rsidR="006514D2" w:rsidRPr="00630B37" w:rsidRDefault="006514D2" w:rsidP="006514D2">
      <w:pPr>
        <w:rPr>
          <w:rFonts w:ascii="Times New Roman" w:hAnsi="Times New Roman"/>
        </w:rPr>
      </w:pPr>
      <w:r w:rsidRPr="00630B37">
        <w:rPr>
          <w:rFonts w:ascii="Times New Roman" w:hAnsi="Times New Roman"/>
        </w:rPr>
        <w:t>Remove files</w:t>
      </w:r>
    </w:p>
    <w:p w:rsidR="006514D2" w:rsidRPr="00630B37" w:rsidRDefault="006514D2" w:rsidP="006514D2">
      <w:pPr>
        <w:rPr>
          <w:rFonts w:ascii="Times New Roman" w:hAnsi="Times New Roman"/>
        </w:rPr>
      </w:pPr>
    </w:p>
    <w:p w:rsidR="006514D2" w:rsidRPr="00630B37" w:rsidRDefault="006514D2" w:rsidP="006514D2">
      <w:pPr>
        <w:rPr>
          <w:rFonts w:ascii="Times New Roman" w:hAnsi="Times New Roman"/>
        </w:rPr>
      </w:pPr>
      <w:r w:rsidRPr="00630B37">
        <w:rPr>
          <w:rFonts w:ascii="Times New Roman" w:hAnsi="Times New Roman"/>
        </w:rPr>
        <w:t xml:space="preserve">To remove a file from Git, you </w:t>
      </w:r>
      <w:proofErr w:type="gramStart"/>
      <w:r w:rsidRPr="00630B37">
        <w:rPr>
          <w:rFonts w:ascii="Times New Roman" w:hAnsi="Times New Roman"/>
        </w:rPr>
        <w:t>have to</w:t>
      </w:r>
      <w:proofErr w:type="gramEnd"/>
      <w:r w:rsidRPr="00630B37">
        <w:rPr>
          <w:rFonts w:ascii="Times New Roman" w:hAnsi="Times New Roman"/>
        </w:rPr>
        <w:t xml:space="preserve"> remove it from your tracked files (more accurately, remove it from your staging area) </w:t>
      </w:r>
      <w:r w:rsidRPr="00630B37">
        <w:rPr>
          <w:rFonts w:ascii="Times New Roman" w:hAnsi="Times New Roman"/>
          <w:u w:val="single"/>
        </w:rPr>
        <w:t>and then commit</w:t>
      </w:r>
      <w:r w:rsidRPr="00630B37">
        <w:rPr>
          <w:rFonts w:ascii="Times New Roman" w:hAnsi="Times New Roman"/>
        </w:rPr>
        <w:t xml:space="preserve">. The </w:t>
      </w:r>
      <w:r w:rsidRPr="00630B37">
        <w:rPr>
          <w:rFonts w:ascii="Times New Roman" w:hAnsi="Times New Roman"/>
          <w:b/>
        </w:rPr>
        <w:t xml:space="preserve">git </w:t>
      </w:r>
      <w:proofErr w:type="spellStart"/>
      <w:r w:rsidRPr="00630B37">
        <w:rPr>
          <w:rFonts w:ascii="Times New Roman" w:hAnsi="Times New Roman"/>
          <w:b/>
        </w:rPr>
        <w:t>rm</w:t>
      </w:r>
      <w:proofErr w:type="spellEnd"/>
      <w:r w:rsidRPr="00630B37">
        <w:rPr>
          <w:rFonts w:ascii="Times New Roman" w:hAnsi="Times New Roman"/>
        </w:rPr>
        <w:t xml:space="preserve"> command does that, </w:t>
      </w:r>
      <w:proofErr w:type="gramStart"/>
      <w:r w:rsidRPr="00630B37">
        <w:rPr>
          <w:rFonts w:ascii="Times New Roman" w:hAnsi="Times New Roman"/>
        </w:rPr>
        <w:t>and also</w:t>
      </w:r>
      <w:proofErr w:type="gramEnd"/>
      <w:r w:rsidRPr="00630B37">
        <w:rPr>
          <w:rFonts w:ascii="Times New Roman" w:hAnsi="Times New Roman"/>
        </w:rPr>
        <w:t xml:space="preserve"> removes the file from your working directory so you don’t see it as an untracked file the next time around. The next time you commit, the file will be gone and no longer tracked</w:t>
      </w:r>
    </w:p>
    <w:p w:rsidR="006514D2" w:rsidRPr="00630B37" w:rsidRDefault="006514D2" w:rsidP="006514D2">
      <w:pPr>
        <w:rPr>
          <w:rFonts w:ascii="Times New Roman" w:hAnsi="Times New Roman"/>
        </w:rPr>
      </w:pPr>
    </w:p>
    <w:p w:rsidR="006514D2" w:rsidRPr="00630B37" w:rsidRDefault="006514D2" w:rsidP="006514D2">
      <w:pPr>
        <w:rPr>
          <w:rFonts w:ascii="Times New Roman" w:hAnsi="Times New Roman"/>
          <w:b/>
        </w:rPr>
      </w:pPr>
      <w:r w:rsidRPr="00630B37">
        <w:rPr>
          <w:rFonts w:ascii="Times New Roman" w:hAnsi="Times New Roman"/>
        </w:rPr>
        <w:t xml:space="preserve">If you modified the file and added it to the staging area already, you must force the removal with the -f option:  </w:t>
      </w:r>
      <w:r w:rsidRPr="00630B37">
        <w:rPr>
          <w:rFonts w:ascii="Times New Roman" w:hAnsi="Times New Roman"/>
          <w:b/>
        </w:rPr>
        <w:t xml:space="preserve">git </w:t>
      </w:r>
      <w:proofErr w:type="spellStart"/>
      <w:r w:rsidRPr="00630B37">
        <w:rPr>
          <w:rFonts w:ascii="Times New Roman" w:hAnsi="Times New Roman"/>
          <w:b/>
        </w:rPr>
        <w:t>rm</w:t>
      </w:r>
      <w:proofErr w:type="spellEnd"/>
      <w:r w:rsidRPr="00630B37">
        <w:rPr>
          <w:rFonts w:ascii="Times New Roman" w:hAnsi="Times New Roman"/>
          <w:b/>
        </w:rPr>
        <w:t xml:space="preserve"> -f</w:t>
      </w:r>
    </w:p>
    <w:p w:rsidR="006514D2" w:rsidRPr="00630B37" w:rsidRDefault="006514D2" w:rsidP="006514D2">
      <w:pPr>
        <w:rPr>
          <w:rFonts w:ascii="Times New Roman" w:hAnsi="Times New Roman"/>
        </w:rPr>
      </w:pPr>
    </w:p>
    <w:p w:rsidR="006514D2" w:rsidRPr="00630B37" w:rsidRDefault="006514D2" w:rsidP="006514D2">
      <w:pPr>
        <w:rPr>
          <w:rFonts w:ascii="Times New Roman" w:hAnsi="Times New Roman"/>
        </w:rPr>
      </w:pPr>
      <w:r w:rsidRPr="00630B37">
        <w:rPr>
          <w:rFonts w:ascii="Times New Roman" w:hAnsi="Times New Roman"/>
          <w:b/>
        </w:rPr>
        <w:t xml:space="preserve">git </w:t>
      </w:r>
      <w:proofErr w:type="spellStart"/>
      <w:r w:rsidRPr="00630B37">
        <w:rPr>
          <w:rFonts w:ascii="Times New Roman" w:hAnsi="Times New Roman"/>
          <w:b/>
        </w:rPr>
        <w:t>rm</w:t>
      </w:r>
      <w:proofErr w:type="spellEnd"/>
      <w:r w:rsidRPr="00630B37">
        <w:rPr>
          <w:rFonts w:ascii="Times New Roman" w:hAnsi="Times New Roman"/>
          <w:b/>
        </w:rPr>
        <w:t xml:space="preserve"> \*~</w:t>
      </w:r>
      <w:r w:rsidRPr="00630B37">
        <w:rPr>
          <w:rFonts w:ascii="Times New Roman" w:hAnsi="Times New Roman"/>
        </w:rPr>
        <w:t>:  This command removes all files whose names end with a ~.</w:t>
      </w:r>
    </w:p>
    <w:p w:rsidR="006514D2" w:rsidRPr="00630B37" w:rsidRDefault="006514D2" w:rsidP="006514D2">
      <w:pPr>
        <w:rPr>
          <w:rFonts w:ascii="Times New Roman" w:hAnsi="Times New Roman"/>
        </w:rPr>
      </w:pPr>
    </w:p>
    <w:p w:rsidR="006514D2" w:rsidRPr="00630B37" w:rsidRDefault="006514D2" w:rsidP="006514D2">
      <w:pPr>
        <w:rPr>
          <w:rFonts w:ascii="Times New Roman" w:hAnsi="Times New Roman"/>
        </w:rPr>
      </w:pPr>
    </w:p>
    <w:p w:rsidR="006514D2" w:rsidRPr="00630B37" w:rsidRDefault="006514D2" w:rsidP="006514D2">
      <w:pPr>
        <w:rPr>
          <w:rFonts w:ascii="Times New Roman" w:hAnsi="Times New Roman"/>
          <w:b/>
        </w:rPr>
      </w:pPr>
      <w:r w:rsidRPr="00630B37">
        <w:rPr>
          <w:rFonts w:ascii="Times New Roman" w:hAnsi="Times New Roman"/>
          <w:b/>
        </w:rPr>
        <w:t xml:space="preserve">git </w:t>
      </w:r>
      <w:proofErr w:type="spellStart"/>
      <w:r w:rsidRPr="00630B37">
        <w:rPr>
          <w:rFonts w:ascii="Times New Roman" w:hAnsi="Times New Roman"/>
          <w:b/>
        </w:rPr>
        <w:t>rm</w:t>
      </w:r>
      <w:proofErr w:type="spellEnd"/>
      <w:r w:rsidRPr="00630B37">
        <w:rPr>
          <w:rFonts w:ascii="Times New Roman" w:hAnsi="Times New Roman"/>
          <w:b/>
        </w:rPr>
        <w:t xml:space="preserve"> --cached filename.txt</w:t>
      </w:r>
    </w:p>
    <w:p w:rsidR="006514D2" w:rsidRPr="00630B37" w:rsidRDefault="006514D2" w:rsidP="006514D2">
      <w:pPr>
        <w:rPr>
          <w:rFonts w:ascii="Times New Roman" w:hAnsi="Times New Roman"/>
        </w:rPr>
      </w:pPr>
      <w:r w:rsidRPr="00630B37">
        <w:rPr>
          <w:rFonts w:ascii="Times New Roman" w:hAnsi="Times New Roman"/>
        </w:rPr>
        <w:t>keep the file in your working tree but remove it from your staging area. In other words, you may want to keep the file on your hard drive but not have Git track it anymore.</w:t>
      </w:r>
    </w:p>
    <w:p w:rsidR="006514D2" w:rsidRPr="00630B37" w:rsidRDefault="006514D2" w:rsidP="006514D2">
      <w:pPr>
        <w:rPr>
          <w:rFonts w:ascii="Times New Roman" w:hAnsi="Times New Roman"/>
        </w:rPr>
      </w:pPr>
    </w:p>
    <w:p w:rsidR="006514D2" w:rsidRPr="00630B37" w:rsidRDefault="006514D2" w:rsidP="006514D2">
      <w:pPr>
        <w:rPr>
          <w:rFonts w:ascii="Times New Roman" w:hAnsi="Times New Roman"/>
        </w:rPr>
      </w:pPr>
      <w:r w:rsidRPr="00630B37">
        <w:rPr>
          <w:rFonts w:ascii="Times New Roman" w:hAnsi="Times New Roman"/>
          <w:b/>
        </w:rPr>
        <w:t xml:space="preserve">git mv </w:t>
      </w:r>
      <w:proofErr w:type="spellStart"/>
      <w:r w:rsidRPr="00630B37">
        <w:rPr>
          <w:rFonts w:ascii="Times New Roman" w:hAnsi="Times New Roman"/>
          <w:b/>
        </w:rPr>
        <w:t>file_from</w:t>
      </w:r>
      <w:proofErr w:type="spellEnd"/>
      <w:r w:rsidRPr="00630B37">
        <w:rPr>
          <w:rFonts w:ascii="Times New Roman" w:hAnsi="Times New Roman"/>
          <w:b/>
        </w:rPr>
        <w:t xml:space="preserve"> </w:t>
      </w:r>
      <w:proofErr w:type="spellStart"/>
      <w:r w:rsidRPr="00630B37">
        <w:rPr>
          <w:rFonts w:ascii="Times New Roman" w:hAnsi="Times New Roman"/>
          <w:b/>
        </w:rPr>
        <w:t>file_to</w:t>
      </w:r>
      <w:proofErr w:type="spellEnd"/>
      <w:r w:rsidRPr="00630B37">
        <w:rPr>
          <w:rFonts w:ascii="Times New Roman" w:hAnsi="Times New Roman"/>
        </w:rPr>
        <w:t>: rename/move files</w:t>
      </w:r>
    </w:p>
    <w:p w:rsidR="006514D2" w:rsidRPr="00630B37" w:rsidRDefault="006514D2" w:rsidP="006514D2">
      <w:pPr>
        <w:rPr>
          <w:rFonts w:ascii="Times New Roman" w:hAnsi="Times New Roman"/>
        </w:rPr>
      </w:pPr>
    </w:p>
    <w:p w:rsidR="006514D2" w:rsidRPr="00630B37" w:rsidRDefault="006514D2" w:rsidP="006514D2">
      <w:pPr>
        <w:rPr>
          <w:rFonts w:ascii="Times New Roman" w:hAnsi="Times New Roman"/>
        </w:rPr>
      </w:pPr>
    </w:p>
    <w:p w:rsidR="006514D2" w:rsidRPr="00630B37" w:rsidRDefault="006514D2" w:rsidP="006514D2">
      <w:pPr>
        <w:rPr>
          <w:rFonts w:ascii="Times New Roman" w:hAnsi="Times New Roman"/>
        </w:rPr>
      </w:pPr>
      <w:r w:rsidRPr="00630B37">
        <w:rPr>
          <w:rFonts w:ascii="Times New Roman" w:hAnsi="Times New Roman"/>
          <w:b/>
        </w:rPr>
        <w:t>git log</w:t>
      </w:r>
      <w:r w:rsidRPr="00630B37">
        <w:rPr>
          <w:rFonts w:ascii="Times New Roman" w:hAnsi="Times New Roman"/>
        </w:rPr>
        <w:t>: view commit history</w:t>
      </w:r>
    </w:p>
    <w:p w:rsidR="006514D2" w:rsidRPr="00630B37" w:rsidRDefault="006514D2" w:rsidP="006514D2">
      <w:pPr>
        <w:rPr>
          <w:rFonts w:ascii="Times New Roman" w:hAnsi="Times New Roman"/>
          <w:u w:val="single"/>
        </w:rPr>
      </w:pPr>
      <w:r w:rsidRPr="00630B37">
        <w:rPr>
          <w:rFonts w:ascii="Times New Roman" w:hAnsi="Times New Roman"/>
          <w:u w:val="single"/>
        </w:rPr>
        <w:t xml:space="preserve">git log -p </w:t>
      </w:r>
      <w:r w:rsidRPr="00B37C36">
        <w:rPr>
          <w:rFonts w:ascii="Times New Roman" w:hAnsi="Times New Roman"/>
          <w:b/>
          <w:u w:val="single"/>
        </w:rPr>
        <w:t>-2</w:t>
      </w:r>
    </w:p>
    <w:p w:rsidR="006514D2" w:rsidRPr="00630B37" w:rsidRDefault="006514D2" w:rsidP="006514D2">
      <w:pPr>
        <w:rPr>
          <w:rFonts w:ascii="Times New Roman" w:hAnsi="Times New Roman"/>
        </w:rPr>
      </w:pPr>
      <w:r w:rsidRPr="00630B37">
        <w:rPr>
          <w:rFonts w:ascii="Times New Roman" w:hAnsi="Times New Roman"/>
        </w:rPr>
        <w:t>-p, which shows the difference introduced in each commit. You can also use -2, which limits the output to only the last two entries</w:t>
      </w:r>
    </w:p>
    <w:p w:rsidR="006514D2" w:rsidRPr="00630B37" w:rsidRDefault="006514D2" w:rsidP="006514D2">
      <w:pPr>
        <w:rPr>
          <w:rFonts w:ascii="Times New Roman" w:hAnsi="Times New Roman"/>
        </w:rPr>
      </w:pPr>
      <w:r w:rsidRPr="00630B37">
        <w:rPr>
          <w:rFonts w:ascii="Times New Roman" w:hAnsi="Times New Roman"/>
          <w:u w:val="single"/>
        </w:rPr>
        <w:t>git log –stat</w:t>
      </w:r>
      <w:r w:rsidRPr="00630B37">
        <w:rPr>
          <w:rFonts w:ascii="Times New Roman" w:hAnsi="Times New Roman"/>
        </w:rPr>
        <w:t xml:space="preserve"> </w:t>
      </w:r>
    </w:p>
    <w:p w:rsidR="006514D2" w:rsidRPr="00630B37" w:rsidRDefault="006514D2" w:rsidP="006514D2">
      <w:pPr>
        <w:rPr>
          <w:rFonts w:ascii="Times New Roman" w:hAnsi="Times New Roman"/>
        </w:rPr>
      </w:pPr>
      <w:r w:rsidRPr="00630B37">
        <w:rPr>
          <w:rFonts w:ascii="Times New Roman" w:hAnsi="Times New Roman"/>
        </w:rPr>
        <w:t>if you want to see some abbreviated stats for each commit, you can use the --stat option</w:t>
      </w:r>
    </w:p>
    <w:p w:rsidR="006514D2" w:rsidRPr="00630B37" w:rsidRDefault="006514D2" w:rsidP="006514D2">
      <w:pPr>
        <w:rPr>
          <w:rFonts w:ascii="Times New Roman" w:hAnsi="Times New Roman"/>
          <w:u w:val="single"/>
        </w:rPr>
      </w:pPr>
      <w:r w:rsidRPr="00630B37">
        <w:rPr>
          <w:rFonts w:ascii="Times New Roman" w:hAnsi="Times New Roman"/>
          <w:u w:val="single"/>
        </w:rPr>
        <w:t>git log –</w:t>
      </w:r>
      <w:proofErr w:type="spellStart"/>
      <w:r w:rsidRPr="00630B37">
        <w:rPr>
          <w:rFonts w:ascii="Times New Roman" w:hAnsi="Times New Roman"/>
          <w:u w:val="single"/>
        </w:rPr>
        <w:t>oneline</w:t>
      </w:r>
      <w:proofErr w:type="spellEnd"/>
    </w:p>
    <w:p w:rsidR="006514D2" w:rsidRPr="00630B37" w:rsidRDefault="006514D2" w:rsidP="006514D2">
      <w:pPr>
        <w:rPr>
          <w:rFonts w:ascii="Times New Roman" w:hAnsi="Times New Roman"/>
          <w:b/>
          <w:bCs/>
          <w:u w:val="single"/>
        </w:rPr>
      </w:pPr>
      <w:r w:rsidRPr="00630B37">
        <w:rPr>
          <w:rFonts w:ascii="Times New Roman" w:hAnsi="Times New Roman"/>
          <w:b/>
          <w:bCs/>
          <w:u w:val="single"/>
        </w:rPr>
        <w:t>git log --</w:t>
      </w:r>
      <w:proofErr w:type="spellStart"/>
      <w:r w:rsidRPr="00630B37">
        <w:rPr>
          <w:rFonts w:ascii="Times New Roman" w:hAnsi="Times New Roman"/>
          <w:b/>
          <w:bCs/>
          <w:u w:val="single"/>
        </w:rPr>
        <w:t>oneline</w:t>
      </w:r>
      <w:proofErr w:type="spellEnd"/>
      <w:r w:rsidRPr="00630B37">
        <w:rPr>
          <w:rFonts w:ascii="Times New Roman" w:hAnsi="Times New Roman"/>
          <w:b/>
          <w:bCs/>
          <w:u w:val="single"/>
        </w:rPr>
        <w:t xml:space="preserve"> --decorate --graph –all</w:t>
      </w:r>
    </w:p>
    <w:p w:rsidR="006514D2" w:rsidRPr="00630B37" w:rsidRDefault="006514D2" w:rsidP="006514D2">
      <w:pPr>
        <w:rPr>
          <w:rFonts w:ascii="Times New Roman" w:hAnsi="Times New Roman"/>
          <w:bCs/>
        </w:rPr>
      </w:pPr>
      <w:r w:rsidRPr="00630B37">
        <w:rPr>
          <w:rFonts w:ascii="Times New Roman" w:hAnsi="Times New Roman"/>
          <w:b/>
          <w:bCs/>
          <w:u w:val="single"/>
        </w:rPr>
        <w:t>git log –</w:t>
      </w:r>
      <w:proofErr w:type="spellStart"/>
      <w:r w:rsidRPr="00630B37">
        <w:rPr>
          <w:rFonts w:ascii="Times New Roman" w:hAnsi="Times New Roman"/>
          <w:b/>
          <w:bCs/>
          <w:u w:val="single"/>
        </w:rPr>
        <w:t>oneline</w:t>
      </w:r>
      <w:proofErr w:type="spellEnd"/>
      <w:r w:rsidRPr="00630B37">
        <w:rPr>
          <w:rFonts w:ascii="Times New Roman" w:hAnsi="Times New Roman"/>
          <w:b/>
          <w:bCs/>
          <w:u w:val="single"/>
        </w:rPr>
        <w:t xml:space="preserve"> origin/master</w:t>
      </w:r>
      <w:r w:rsidRPr="00630B37">
        <w:rPr>
          <w:rFonts w:ascii="Times New Roman" w:hAnsi="Times New Roman"/>
          <w:bCs/>
        </w:rPr>
        <w:t>:   see commits in origin/master branch</w:t>
      </w:r>
    </w:p>
    <w:p w:rsidR="006514D2" w:rsidRPr="00630B37" w:rsidRDefault="006514D2" w:rsidP="006514D2">
      <w:pPr>
        <w:rPr>
          <w:rFonts w:ascii="Times New Roman" w:hAnsi="Times New Roman"/>
          <w:u w:val="single"/>
        </w:rPr>
      </w:pPr>
      <w:r w:rsidRPr="00630B37">
        <w:rPr>
          <w:rFonts w:ascii="Times New Roman" w:hAnsi="Times New Roman"/>
          <w:u w:val="single"/>
        </w:rPr>
        <w:lastRenderedPageBreak/>
        <w:t>git log –pretty=</w:t>
      </w:r>
      <w:proofErr w:type="spellStart"/>
      <w:r w:rsidRPr="00630B37">
        <w:rPr>
          <w:rFonts w:ascii="Times New Roman" w:hAnsi="Times New Roman"/>
          <w:u w:val="single"/>
        </w:rPr>
        <w:t>oneline</w:t>
      </w:r>
      <w:proofErr w:type="spellEnd"/>
    </w:p>
    <w:p w:rsidR="006514D2" w:rsidRPr="00630B37" w:rsidRDefault="006514D2" w:rsidP="006514D2">
      <w:pPr>
        <w:rPr>
          <w:rFonts w:ascii="Times New Roman" w:hAnsi="Times New Roman"/>
          <w:u w:val="single"/>
        </w:rPr>
      </w:pPr>
      <w:r w:rsidRPr="00630B37">
        <w:rPr>
          <w:rFonts w:ascii="Times New Roman" w:hAnsi="Times New Roman"/>
          <w:u w:val="single"/>
        </w:rPr>
        <w:t>git log --pretty=format:"%h - %an, %</w:t>
      </w:r>
      <w:proofErr w:type="spellStart"/>
      <w:proofErr w:type="gramStart"/>
      <w:r w:rsidRPr="00630B37">
        <w:rPr>
          <w:rFonts w:ascii="Times New Roman" w:hAnsi="Times New Roman"/>
          <w:u w:val="single"/>
        </w:rPr>
        <w:t>ar</w:t>
      </w:r>
      <w:proofErr w:type="spellEnd"/>
      <w:r w:rsidRPr="00630B37">
        <w:rPr>
          <w:rFonts w:ascii="Times New Roman" w:hAnsi="Times New Roman"/>
          <w:u w:val="single"/>
        </w:rPr>
        <w:t xml:space="preserve"> :</w:t>
      </w:r>
      <w:proofErr w:type="gramEnd"/>
      <w:r w:rsidRPr="00630B37">
        <w:rPr>
          <w:rFonts w:ascii="Times New Roman" w:hAnsi="Times New Roman"/>
          <w:u w:val="single"/>
        </w:rPr>
        <w:t xml:space="preserve"> %s" </w:t>
      </w:r>
    </w:p>
    <w:p w:rsidR="006514D2" w:rsidRPr="00630B37" w:rsidRDefault="006514D2" w:rsidP="006514D2">
      <w:pPr>
        <w:rPr>
          <w:rFonts w:ascii="Times New Roman" w:hAnsi="Times New Roman"/>
          <w:u w:val="single"/>
        </w:rPr>
      </w:pPr>
      <w:r w:rsidRPr="00630B37">
        <w:rPr>
          <w:rFonts w:ascii="Times New Roman" w:hAnsi="Times New Roman"/>
          <w:u w:val="single"/>
        </w:rPr>
        <w:t>git log --pretty=format:"%h %s" –graph</w:t>
      </w:r>
    </w:p>
    <w:p w:rsidR="006514D2" w:rsidRPr="00630B37" w:rsidRDefault="006514D2" w:rsidP="006514D2">
      <w:pPr>
        <w:rPr>
          <w:rFonts w:ascii="Times New Roman" w:hAnsi="Times New Roman"/>
        </w:rPr>
      </w:pPr>
    </w:p>
    <w:p w:rsidR="006514D2" w:rsidRPr="00630B37" w:rsidRDefault="006514D2" w:rsidP="006514D2">
      <w:pPr>
        <w:rPr>
          <w:rFonts w:ascii="Times New Roman" w:hAnsi="Times New Roman"/>
        </w:rPr>
      </w:pPr>
      <w:r w:rsidRPr="00630B37">
        <w:rPr>
          <w:rFonts w:ascii="Times New Roman" w:hAnsi="Times New Roman"/>
        </w:rPr>
        <w:t xml:space="preserve"> If you want to see which commits modifying test files in </w:t>
      </w:r>
      <w:proofErr w:type="gramStart"/>
      <w:r w:rsidRPr="00630B37">
        <w:rPr>
          <w:rFonts w:ascii="Times New Roman" w:hAnsi="Times New Roman"/>
        </w:rPr>
        <w:t xml:space="preserve">the Git source code history were committed by </w:t>
      </w:r>
      <w:proofErr w:type="spellStart"/>
      <w:r w:rsidRPr="00630B37">
        <w:rPr>
          <w:rFonts w:ascii="Times New Roman" w:hAnsi="Times New Roman"/>
        </w:rPr>
        <w:t>Junio</w:t>
      </w:r>
      <w:proofErr w:type="spellEnd"/>
      <w:r w:rsidRPr="00630B37">
        <w:rPr>
          <w:rFonts w:ascii="Times New Roman" w:hAnsi="Times New Roman"/>
        </w:rPr>
        <w:t xml:space="preserve"> Hamano</w:t>
      </w:r>
      <w:proofErr w:type="gramEnd"/>
      <w:r w:rsidRPr="00630B37">
        <w:rPr>
          <w:rFonts w:ascii="Times New Roman" w:hAnsi="Times New Roman"/>
        </w:rPr>
        <w:t xml:space="preserve"> in the month of October 2008 and are not merge commits:</w:t>
      </w:r>
    </w:p>
    <w:p w:rsidR="006514D2" w:rsidRPr="00630B37" w:rsidRDefault="006514D2" w:rsidP="006514D2">
      <w:pPr>
        <w:rPr>
          <w:rFonts w:ascii="Times New Roman" w:hAnsi="Times New Roman"/>
          <w:u w:val="single"/>
        </w:rPr>
      </w:pPr>
      <w:r w:rsidRPr="00630B37">
        <w:rPr>
          <w:rFonts w:ascii="Times New Roman" w:hAnsi="Times New Roman"/>
          <w:u w:val="single"/>
        </w:rPr>
        <w:t>git log --pretty="%h - %s" --author=</w:t>
      </w:r>
      <w:proofErr w:type="spellStart"/>
      <w:r w:rsidRPr="00630B37">
        <w:rPr>
          <w:rFonts w:ascii="Times New Roman" w:hAnsi="Times New Roman"/>
          <w:u w:val="single"/>
        </w:rPr>
        <w:t>gitster</w:t>
      </w:r>
      <w:proofErr w:type="spellEnd"/>
      <w:r w:rsidRPr="00630B37">
        <w:rPr>
          <w:rFonts w:ascii="Times New Roman" w:hAnsi="Times New Roman"/>
          <w:u w:val="single"/>
        </w:rPr>
        <w:t xml:space="preserve"> –since="2008-10-01" --before="2008-11-01" --no-merges -- t/</w:t>
      </w:r>
    </w:p>
    <w:p w:rsidR="006514D2" w:rsidRPr="00630B37" w:rsidRDefault="006514D2" w:rsidP="006514D2">
      <w:pPr>
        <w:rPr>
          <w:rFonts w:ascii="Times New Roman" w:hAnsi="Times New Roman"/>
        </w:rPr>
      </w:pPr>
    </w:p>
    <w:p w:rsidR="006514D2" w:rsidRPr="00630B37" w:rsidRDefault="006514D2" w:rsidP="006514D2">
      <w:pPr>
        <w:rPr>
          <w:rFonts w:ascii="Times New Roman" w:hAnsi="Times New Roman"/>
        </w:rPr>
      </w:pPr>
    </w:p>
    <w:p w:rsidR="00D36060" w:rsidRDefault="00D36060" w:rsidP="006514D2">
      <w:r w:rsidRPr="00D36060">
        <w:rPr>
          <w:b/>
        </w:rPr>
        <w:t>git tag 1.0.0 &lt;</w:t>
      </w:r>
      <w:proofErr w:type="spellStart"/>
      <w:r w:rsidRPr="00D36060">
        <w:rPr>
          <w:b/>
        </w:rPr>
        <w:t>commitID</w:t>
      </w:r>
      <w:proofErr w:type="spellEnd"/>
      <w:r w:rsidRPr="00D36060">
        <w:rPr>
          <w:b/>
        </w:rPr>
        <w:t>&gt;</w:t>
      </w:r>
      <w:r>
        <w:t xml:space="preserve">: use tagging to mark a significant </w:t>
      </w:r>
      <w:proofErr w:type="spellStart"/>
      <w:r>
        <w:t>changeset</w:t>
      </w:r>
      <w:proofErr w:type="spellEnd"/>
      <w:r>
        <w:t>, such as a release.</w:t>
      </w:r>
    </w:p>
    <w:p w:rsidR="006514D2" w:rsidRPr="00630B37" w:rsidRDefault="006514D2" w:rsidP="006514D2">
      <w:pPr>
        <w:rPr>
          <w:rFonts w:ascii="Times New Roman" w:hAnsi="Times New Roman"/>
        </w:rPr>
      </w:pPr>
    </w:p>
    <w:p w:rsidR="006514D2" w:rsidRPr="00630B37" w:rsidRDefault="006514D2" w:rsidP="006514D2">
      <w:pPr>
        <w:rPr>
          <w:rFonts w:ascii="Times New Roman" w:hAnsi="Times New Roman"/>
        </w:rPr>
      </w:pPr>
      <w:r w:rsidRPr="00630B37">
        <w:rPr>
          <w:rFonts w:ascii="Times New Roman" w:hAnsi="Times New Roman"/>
        </w:rPr>
        <w:t>If you commit and then realize you forgot to stage the changes in a file you wanted to add to this commit, you can do something like this:</w:t>
      </w:r>
    </w:p>
    <w:p w:rsidR="006514D2" w:rsidRPr="00630B37" w:rsidRDefault="006514D2" w:rsidP="006514D2">
      <w:pPr>
        <w:rPr>
          <w:rFonts w:ascii="Times New Roman" w:hAnsi="Times New Roman"/>
        </w:rPr>
      </w:pPr>
    </w:p>
    <w:p w:rsidR="006514D2" w:rsidRPr="00630B37" w:rsidRDefault="006514D2" w:rsidP="006514D2">
      <w:pPr>
        <w:rPr>
          <w:rFonts w:ascii="Times New Roman" w:hAnsi="Times New Roman"/>
        </w:rPr>
      </w:pPr>
      <w:r w:rsidRPr="00630B37">
        <w:rPr>
          <w:rFonts w:ascii="Times New Roman" w:hAnsi="Times New Roman"/>
        </w:rPr>
        <w:t>$ git commit -m 'initial commit'</w:t>
      </w:r>
    </w:p>
    <w:p w:rsidR="006514D2" w:rsidRPr="00630B37" w:rsidRDefault="006514D2" w:rsidP="006514D2">
      <w:pPr>
        <w:rPr>
          <w:rFonts w:ascii="Times New Roman" w:hAnsi="Times New Roman"/>
        </w:rPr>
      </w:pPr>
      <w:r w:rsidRPr="00630B37">
        <w:rPr>
          <w:rFonts w:ascii="Times New Roman" w:hAnsi="Times New Roman"/>
        </w:rPr>
        <w:t xml:space="preserve">$ git add </w:t>
      </w:r>
      <w:proofErr w:type="spellStart"/>
      <w:r w:rsidRPr="00630B37">
        <w:rPr>
          <w:rFonts w:ascii="Times New Roman" w:hAnsi="Times New Roman"/>
        </w:rPr>
        <w:t>forgotten_file</w:t>
      </w:r>
      <w:proofErr w:type="spellEnd"/>
    </w:p>
    <w:p w:rsidR="006514D2" w:rsidRPr="00630B37" w:rsidRDefault="006514D2" w:rsidP="006514D2">
      <w:pPr>
        <w:rPr>
          <w:rFonts w:ascii="Times New Roman" w:hAnsi="Times New Roman"/>
          <w:b/>
        </w:rPr>
      </w:pPr>
      <w:r w:rsidRPr="00630B37">
        <w:rPr>
          <w:rFonts w:ascii="Times New Roman" w:hAnsi="Times New Roman"/>
        </w:rPr>
        <w:t xml:space="preserve">$ </w:t>
      </w:r>
      <w:r w:rsidRPr="00630B37">
        <w:rPr>
          <w:rFonts w:ascii="Times New Roman" w:hAnsi="Times New Roman"/>
          <w:b/>
        </w:rPr>
        <w:t>git commit –amend</w:t>
      </w:r>
    </w:p>
    <w:p w:rsidR="006514D2" w:rsidRPr="00630B37" w:rsidRDefault="006514D2" w:rsidP="006514D2">
      <w:pPr>
        <w:rPr>
          <w:rFonts w:ascii="Times New Roman" w:hAnsi="Times New Roman"/>
          <w:b/>
          <w:u w:val="single"/>
        </w:rPr>
      </w:pPr>
    </w:p>
    <w:p w:rsidR="00572CC3" w:rsidRDefault="006514D2" w:rsidP="006514D2">
      <w:pPr>
        <w:rPr>
          <w:rFonts w:ascii="Times New Roman" w:hAnsi="Times New Roman"/>
        </w:rPr>
      </w:pPr>
      <w:r w:rsidRPr="00630B37">
        <w:rPr>
          <w:rFonts w:ascii="Times New Roman" w:hAnsi="Times New Roman"/>
        </w:rPr>
        <w:t>You end up with a single commit – the second commit replaces the results of the first.</w:t>
      </w:r>
    </w:p>
    <w:p w:rsidR="00572CC3" w:rsidRDefault="00572CC3" w:rsidP="006514D2">
      <w:pPr>
        <w:rPr>
          <w:rFonts w:ascii="Times New Roman" w:hAnsi="Times New Roman"/>
        </w:rPr>
      </w:pPr>
    </w:p>
    <w:p w:rsidR="0029280B" w:rsidRDefault="00572CC3" w:rsidP="006514D2">
      <w:r w:rsidRPr="00572CC3">
        <w:rPr>
          <w:rFonts w:ascii="Times New Roman" w:hAnsi="Times New Roman"/>
          <w:b/>
        </w:rPr>
        <w:t>git commit –amend</w:t>
      </w:r>
      <w:r>
        <w:rPr>
          <w:rFonts w:ascii="Times New Roman" w:hAnsi="Times New Roman"/>
        </w:rPr>
        <w:t xml:space="preserve">: </w:t>
      </w:r>
      <w:r>
        <w:t>It lets you combine staged changes with the previous commit instead of committing it as an entirely new snapshot. It can also be used to simply edit the previous commit message without changing its snapshot. DO NOT amend public commit!</w:t>
      </w:r>
    </w:p>
    <w:p w:rsidR="00572CC3" w:rsidRPr="0029280B" w:rsidRDefault="0029280B" w:rsidP="006514D2">
      <w:pPr>
        <w:rPr>
          <w:rFonts w:ascii="Times New Roman" w:hAnsi="Times New Roman"/>
        </w:rPr>
      </w:pPr>
      <w:r w:rsidRPr="0029280B">
        <w:rPr>
          <w:rFonts w:ascii="Times New Roman" w:eastAsiaTheme="minorHAnsi" w:hAnsi="Times New Roman" w:cs="Courier"/>
        </w:rPr>
        <w:t xml:space="preserve">git commit –amend </w:t>
      </w:r>
      <w:r w:rsidRPr="0029280B">
        <w:rPr>
          <w:rFonts w:ascii="Times New Roman" w:eastAsiaTheme="minorHAnsi" w:hAnsi="Times New Roman" w:cs="Courier"/>
          <w:b/>
        </w:rPr>
        <w:t>--no-edit</w:t>
      </w:r>
      <w:r w:rsidR="003B0E92">
        <w:rPr>
          <w:rFonts w:ascii="Times New Roman" w:hAnsi="Times New Roman"/>
          <w:b/>
        </w:rPr>
        <w:t xml:space="preserve">: </w:t>
      </w:r>
      <w:r w:rsidRPr="0029280B">
        <w:rPr>
          <w:rFonts w:ascii="Times New Roman" w:hAnsi="Times New Roman"/>
        </w:rPr>
        <w:t>allow you to make the amendment without changing its commit message.</w:t>
      </w:r>
    </w:p>
    <w:p w:rsidR="006514D2" w:rsidRPr="00630B37" w:rsidRDefault="006514D2" w:rsidP="006514D2">
      <w:pPr>
        <w:rPr>
          <w:rFonts w:ascii="Times New Roman" w:hAnsi="Times New Roman"/>
        </w:rPr>
      </w:pPr>
    </w:p>
    <w:p w:rsidR="006514D2" w:rsidRPr="00630B37" w:rsidRDefault="006514D2" w:rsidP="006514D2">
      <w:pPr>
        <w:rPr>
          <w:rFonts w:ascii="Times New Roman" w:hAnsi="Times New Roman"/>
        </w:rPr>
      </w:pPr>
    </w:p>
    <w:p w:rsidR="006514D2" w:rsidRPr="00630B37" w:rsidRDefault="006514D2" w:rsidP="006514D2">
      <w:pPr>
        <w:rPr>
          <w:rFonts w:ascii="Times New Roman" w:hAnsi="Times New Roman"/>
          <w:u w:val="single"/>
        </w:rPr>
      </w:pPr>
      <w:r w:rsidRPr="00630B37">
        <w:rPr>
          <w:rFonts w:ascii="Times New Roman" w:hAnsi="Times New Roman"/>
          <w:b/>
          <w:u w:val="single"/>
        </w:rPr>
        <w:t xml:space="preserve">git reset HEAD file.txt: </w:t>
      </w:r>
      <w:proofErr w:type="spellStart"/>
      <w:r w:rsidRPr="00630B37">
        <w:rPr>
          <w:rFonts w:ascii="Times New Roman" w:hAnsi="Times New Roman"/>
          <w:u w:val="single"/>
        </w:rPr>
        <w:t>unstage</w:t>
      </w:r>
      <w:proofErr w:type="spellEnd"/>
      <w:r w:rsidRPr="00630B37">
        <w:rPr>
          <w:rFonts w:ascii="Times New Roman" w:hAnsi="Times New Roman"/>
          <w:u w:val="single"/>
        </w:rPr>
        <w:t xml:space="preserve"> a staged file</w:t>
      </w:r>
    </w:p>
    <w:p w:rsidR="006514D2" w:rsidRPr="00630B37" w:rsidRDefault="006514D2" w:rsidP="006514D2">
      <w:pPr>
        <w:rPr>
          <w:rFonts w:ascii="Times New Roman" w:hAnsi="Times New Roman"/>
        </w:rPr>
      </w:pPr>
      <w:r w:rsidRPr="00630B37">
        <w:rPr>
          <w:rFonts w:ascii="Times New Roman" w:hAnsi="Times New Roman"/>
          <w:b/>
        </w:rPr>
        <w:t>git checkout – file.txt</w:t>
      </w:r>
      <w:r w:rsidR="00F242DA">
        <w:rPr>
          <w:rFonts w:ascii="Times New Roman" w:hAnsi="Times New Roman"/>
        </w:rPr>
        <w:t xml:space="preserve">: </w:t>
      </w:r>
      <w:proofErr w:type="spellStart"/>
      <w:r w:rsidR="00F242DA">
        <w:rPr>
          <w:rFonts w:ascii="Times New Roman" w:hAnsi="Times New Roman"/>
        </w:rPr>
        <w:t>unmodify</w:t>
      </w:r>
      <w:proofErr w:type="spellEnd"/>
      <w:r w:rsidR="00F242DA">
        <w:rPr>
          <w:rFonts w:ascii="Times New Roman" w:hAnsi="Times New Roman"/>
        </w:rPr>
        <w:t xml:space="preserve"> a m</w:t>
      </w:r>
      <w:r w:rsidRPr="00630B37">
        <w:rPr>
          <w:rFonts w:ascii="Times New Roman" w:hAnsi="Times New Roman"/>
        </w:rPr>
        <w:t>odified File</w:t>
      </w:r>
    </w:p>
    <w:p w:rsidR="006514D2" w:rsidRPr="00630B37" w:rsidRDefault="006514D2" w:rsidP="006514D2">
      <w:pPr>
        <w:rPr>
          <w:rFonts w:ascii="Times New Roman" w:hAnsi="Times New Roman"/>
        </w:rPr>
      </w:pPr>
    </w:p>
    <w:p w:rsidR="006514D2" w:rsidRDefault="006514D2" w:rsidP="006514D2">
      <w:pPr>
        <w:rPr>
          <w:rFonts w:ascii="Times New Roman" w:hAnsi="Times New Roman"/>
        </w:rPr>
      </w:pPr>
    </w:p>
    <w:p w:rsidR="00462768" w:rsidRPr="00630B37" w:rsidRDefault="00462768" w:rsidP="006514D2">
      <w:pPr>
        <w:rPr>
          <w:rFonts w:ascii="Times New Roman" w:hAnsi="Times New Roman"/>
        </w:rPr>
      </w:pPr>
    </w:p>
    <w:p w:rsidR="006514D2" w:rsidRPr="00462768" w:rsidRDefault="006514D2" w:rsidP="006514D2">
      <w:pPr>
        <w:rPr>
          <w:rFonts w:ascii="Times New Roman" w:hAnsi="Times New Roman"/>
          <w:u w:val="single"/>
        </w:rPr>
      </w:pPr>
      <w:r w:rsidRPr="00462768">
        <w:rPr>
          <w:rFonts w:ascii="Times New Roman" w:hAnsi="Times New Roman"/>
          <w:u w:val="single"/>
        </w:rPr>
        <w:t>Remote</w:t>
      </w:r>
    </w:p>
    <w:p w:rsidR="006514D2" w:rsidRPr="00630B37" w:rsidRDefault="006514D2" w:rsidP="006514D2">
      <w:pPr>
        <w:rPr>
          <w:rFonts w:ascii="Times New Roman" w:hAnsi="Times New Roman"/>
        </w:rPr>
      </w:pPr>
    </w:p>
    <w:p w:rsidR="006514D2" w:rsidRPr="00630B37" w:rsidRDefault="006514D2" w:rsidP="006514D2">
      <w:pPr>
        <w:rPr>
          <w:rFonts w:ascii="Times New Roman" w:hAnsi="Times New Roman"/>
        </w:rPr>
      </w:pPr>
      <w:r w:rsidRPr="00630B37">
        <w:rPr>
          <w:rFonts w:ascii="Times New Roman" w:hAnsi="Times New Roman"/>
          <w:b/>
        </w:rPr>
        <w:t>git remote -v</w:t>
      </w:r>
      <w:r w:rsidRPr="00630B37">
        <w:rPr>
          <w:rFonts w:ascii="Times New Roman" w:hAnsi="Times New Roman"/>
        </w:rPr>
        <w:t>: showing remote</w:t>
      </w:r>
    </w:p>
    <w:p w:rsidR="006514D2" w:rsidRPr="00630B37" w:rsidRDefault="006514D2" w:rsidP="006514D2">
      <w:pPr>
        <w:rPr>
          <w:rFonts w:ascii="Times New Roman" w:hAnsi="Times New Roman"/>
        </w:rPr>
      </w:pPr>
    </w:p>
    <w:p w:rsidR="006514D2" w:rsidRPr="00630B37" w:rsidRDefault="006514D2" w:rsidP="006514D2">
      <w:pPr>
        <w:rPr>
          <w:rFonts w:ascii="Times New Roman" w:hAnsi="Times New Roman"/>
          <w:color w:val="000000"/>
        </w:rPr>
      </w:pPr>
      <w:r w:rsidRPr="00630B37">
        <w:rPr>
          <w:rFonts w:ascii="Times New Roman" w:hAnsi="Times New Roman"/>
          <w:color w:val="000000"/>
        </w:rPr>
        <w:t>Add an existing remote repository to local working directory:</w:t>
      </w:r>
    </w:p>
    <w:p w:rsidR="006514D2" w:rsidRPr="00630B37" w:rsidRDefault="006514D2" w:rsidP="006514D2">
      <w:pPr>
        <w:rPr>
          <w:rFonts w:ascii="Times New Roman" w:hAnsi="Times New Roman"/>
        </w:rPr>
      </w:pPr>
      <w:r w:rsidRPr="00630B37">
        <w:rPr>
          <w:rFonts w:ascii="Times New Roman" w:hAnsi="Times New Roman"/>
          <w:b/>
          <w:color w:val="000000"/>
        </w:rPr>
        <w:t>git</w:t>
      </w:r>
      <w:r w:rsidRPr="00630B37">
        <w:rPr>
          <w:rFonts w:ascii="Times New Roman" w:hAnsi="Times New Roman"/>
          <w:color w:val="000000"/>
        </w:rPr>
        <w:t xml:space="preserve"> </w:t>
      </w:r>
      <w:r w:rsidRPr="00630B37">
        <w:rPr>
          <w:rFonts w:ascii="Times New Roman" w:hAnsi="Times New Roman"/>
          <w:b/>
          <w:color w:val="000000"/>
        </w:rPr>
        <w:t>remote</w:t>
      </w:r>
      <w:r w:rsidRPr="00630B37">
        <w:rPr>
          <w:rFonts w:ascii="Times New Roman" w:hAnsi="Times New Roman"/>
          <w:color w:val="000000"/>
        </w:rPr>
        <w:t xml:space="preserve"> </w:t>
      </w:r>
      <w:proofErr w:type="gramStart"/>
      <w:r w:rsidRPr="00630B37">
        <w:rPr>
          <w:rFonts w:ascii="Times New Roman" w:hAnsi="Times New Roman"/>
          <w:b/>
          <w:color w:val="000000"/>
        </w:rPr>
        <w:t>add</w:t>
      </w:r>
      <w:proofErr w:type="gramEnd"/>
      <w:r w:rsidRPr="00630B37">
        <w:rPr>
          <w:rFonts w:ascii="Times New Roman" w:hAnsi="Times New Roman"/>
          <w:color w:val="000000"/>
        </w:rPr>
        <w:t xml:space="preserve"> </w:t>
      </w:r>
      <w:proofErr w:type="spellStart"/>
      <w:r w:rsidRPr="00630B37">
        <w:rPr>
          <w:rFonts w:ascii="Times New Roman" w:hAnsi="Times New Roman"/>
          <w:color w:val="000000"/>
        </w:rPr>
        <w:t>leti</w:t>
      </w:r>
      <w:proofErr w:type="spellEnd"/>
      <w:r w:rsidR="003544B4">
        <w:fldChar w:fldCharType="begin"/>
      </w:r>
      <w:r w:rsidR="003544B4">
        <w:instrText xml:space="preserve"> HYPERLINK "https://github.com/paulboone/ticgit" </w:instrText>
      </w:r>
      <w:r w:rsidR="003544B4">
        <w:fldChar w:fldCharType="separate"/>
      </w:r>
      <w:r w:rsidRPr="00630B37">
        <w:rPr>
          <w:rStyle w:val="Hyperlink"/>
          <w:rFonts w:ascii="Times New Roman" w:hAnsi="Times New Roman"/>
        </w:rPr>
        <w:t xml:space="preserve"> git@github.ibm.com:chunling/leti.git</w:t>
      </w:r>
      <w:r w:rsidR="003544B4">
        <w:rPr>
          <w:rStyle w:val="Hyperlink"/>
          <w:rFonts w:ascii="Times New Roman" w:hAnsi="Times New Roman"/>
        </w:rPr>
        <w:fldChar w:fldCharType="end"/>
      </w:r>
    </w:p>
    <w:p w:rsidR="006514D2" w:rsidRPr="00630B37" w:rsidRDefault="006514D2" w:rsidP="006514D2">
      <w:pPr>
        <w:rPr>
          <w:rFonts w:ascii="Times New Roman" w:hAnsi="Times New Roman"/>
        </w:rPr>
      </w:pPr>
    </w:p>
    <w:p w:rsidR="006514D2" w:rsidRPr="00630B37" w:rsidRDefault="006514D2" w:rsidP="006514D2">
      <w:pPr>
        <w:rPr>
          <w:rFonts w:ascii="Times New Roman" w:hAnsi="Times New Roman"/>
          <w:u w:val="single"/>
        </w:rPr>
      </w:pPr>
      <w:r w:rsidRPr="00630B37">
        <w:rPr>
          <w:rFonts w:ascii="Times New Roman" w:hAnsi="Times New Roman"/>
          <w:u w:val="single"/>
        </w:rPr>
        <w:t>Fetch and pull from remote</w:t>
      </w:r>
    </w:p>
    <w:p w:rsidR="006514D2" w:rsidRPr="00630B37" w:rsidRDefault="006514D2" w:rsidP="006514D2">
      <w:pPr>
        <w:rPr>
          <w:rFonts w:ascii="Times New Roman" w:hAnsi="Times New Roman"/>
          <w:u w:val="single"/>
        </w:rPr>
      </w:pPr>
    </w:p>
    <w:p w:rsidR="006514D2" w:rsidRPr="00630B37" w:rsidRDefault="006514D2" w:rsidP="006514D2">
      <w:pPr>
        <w:rPr>
          <w:rFonts w:ascii="Times New Roman" w:hAnsi="Times New Roman"/>
        </w:rPr>
      </w:pPr>
      <w:r w:rsidRPr="00630B37">
        <w:rPr>
          <w:rFonts w:ascii="Times New Roman" w:hAnsi="Times New Roman"/>
        </w:rPr>
        <w:t xml:space="preserve"> </w:t>
      </w:r>
      <w:r w:rsidRPr="00630B37">
        <w:rPr>
          <w:rFonts w:ascii="Times New Roman" w:hAnsi="Times New Roman"/>
          <w:b/>
        </w:rPr>
        <w:t>git fetch &lt;remote&gt;:</w:t>
      </w:r>
      <w:r w:rsidRPr="00630B37">
        <w:rPr>
          <w:rFonts w:ascii="Times New Roman" w:hAnsi="Times New Roman"/>
        </w:rPr>
        <w:t xml:space="preserve"> fetch all </w:t>
      </w:r>
      <w:r w:rsidR="00B76C5D">
        <w:rPr>
          <w:rFonts w:ascii="Times New Roman" w:hAnsi="Times New Roman"/>
        </w:rPr>
        <w:t>branches fro</w:t>
      </w:r>
      <w:r w:rsidRPr="00630B37">
        <w:rPr>
          <w:rFonts w:ascii="Times New Roman" w:hAnsi="Times New Roman"/>
        </w:rPr>
        <w:t>m</w:t>
      </w:r>
      <w:r w:rsidR="004B29ED">
        <w:rPr>
          <w:rFonts w:ascii="Times New Roman" w:hAnsi="Times New Roman"/>
        </w:rPr>
        <w:t xml:space="preserve"> </w:t>
      </w:r>
      <w:r w:rsidRPr="00630B37">
        <w:rPr>
          <w:rFonts w:ascii="Times New Roman" w:hAnsi="Times New Roman"/>
        </w:rPr>
        <w:t xml:space="preserve">the </w:t>
      </w:r>
      <w:r w:rsidR="00B76C5D">
        <w:rPr>
          <w:rFonts w:ascii="Times New Roman" w:hAnsi="Times New Roman"/>
        </w:rPr>
        <w:t>remote. It also downloads all</w:t>
      </w:r>
      <w:r w:rsidRPr="00630B37">
        <w:rPr>
          <w:rFonts w:ascii="Times New Roman" w:hAnsi="Times New Roman"/>
        </w:rPr>
        <w:t xml:space="preserve"> the required commits and files from remote.</w:t>
      </w:r>
    </w:p>
    <w:p w:rsidR="006514D2" w:rsidRPr="00630B37" w:rsidRDefault="006514D2" w:rsidP="006514D2">
      <w:pPr>
        <w:rPr>
          <w:rFonts w:ascii="Times New Roman" w:hAnsi="Times New Roman"/>
        </w:rPr>
      </w:pPr>
    </w:p>
    <w:p w:rsidR="006514D2" w:rsidRPr="00630B37" w:rsidRDefault="006514D2" w:rsidP="006514D2">
      <w:pPr>
        <w:rPr>
          <w:rFonts w:ascii="Times New Roman" w:hAnsi="Times New Roman"/>
        </w:rPr>
      </w:pPr>
      <w:r w:rsidRPr="00630B37">
        <w:rPr>
          <w:rFonts w:ascii="Times New Roman" w:hAnsi="Times New Roman"/>
          <w:b/>
        </w:rPr>
        <w:t>Git fetch &lt;remote&gt; &lt;branch&gt;</w:t>
      </w:r>
      <w:r w:rsidRPr="00630B37">
        <w:rPr>
          <w:rFonts w:ascii="Times New Roman" w:hAnsi="Times New Roman"/>
        </w:rPr>
        <w:t>: only fetch the specified branch</w:t>
      </w:r>
    </w:p>
    <w:p w:rsidR="006514D2" w:rsidRPr="00630B37" w:rsidRDefault="006514D2" w:rsidP="006514D2">
      <w:pPr>
        <w:rPr>
          <w:rFonts w:ascii="Times New Roman" w:hAnsi="Times New Roman"/>
        </w:rPr>
      </w:pPr>
    </w:p>
    <w:p w:rsidR="006514D2" w:rsidRPr="00630B37" w:rsidRDefault="006514D2" w:rsidP="006514D2">
      <w:pPr>
        <w:rPr>
          <w:rFonts w:ascii="Times New Roman" w:hAnsi="Times New Roman"/>
        </w:rPr>
      </w:pPr>
      <w:r w:rsidRPr="00630B37">
        <w:rPr>
          <w:rFonts w:ascii="Times New Roman" w:hAnsi="Times New Roman"/>
        </w:rPr>
        <w:t xml:space="preserve">The command goes out to that remote project and pulls down </w:t>
      </w:r>
      <w:r w:rsidRPr="00630B37">
        <w:rPr>
          <w:rFonts w:ascii="Times New Roman" w:hAnsi="Times New Roman"/>
          <w:u w:val="single"/>
        </w:rPr>
        <w:t>all the data</w:t>
      </w:r>
      <w:r w:rsidRPr="00630B37">
        <w:rPr>
          <w:rFonts w:ascii="Times New Roman" w:hAnsi="Times New Roman"/>
        </w:rPr>
        <w:t xml:space="preserve"> from that remote project that you don’t have yet. </w:t>
      </w:r>
      <w:r w:rsidRPr="00B76C5D">
        <w:rPr>
          <w:rFonts w:ascii="Times New Roman" w:hAnsi="Times New Roman"/>
          <w:i/>
          <w:u w:val="single"/>
        </w:rPr>
        <w:t>After you do this, you should have references to all the branches from that remote, which you can merge in or inspect at any time</w:t>
      </w:r>
      <w:r w:rsidRPr="00630B37">
        <w:rPr>
          <w:rFonts w:ascii="Times New Roman" w:hAnsi="Times New Roman"/>
        </w:rPr>
        <w:t>.</w:t>
      </w:r>
    </w:p>
    <w:p w:rsidR="006514D2" w:rsidRPr="00630B37" w:rsidRDefault="006514D2" w:rsidP="006514D2">
      <w:pPr>
        <w:rPr>
          <w:rFonts w:ascii="Times New Roman" w:hAnsi="Times New Roman"/>
        </w:rPr>
      </w:pPr>
    </w:p>
    <w:p w:rsidR="006514D2" w:rsidRPr="00630B37" w:rsidRDefault="006514D2" w:rsidP="006514D2">
      <w:pPr>
        <w:spacing w:line="216" w:lineRule="auto"/>
        <w:rPr>
          <w:rFonts w:ascii="Times New Roman" w:hAnsi="Times New Roman"/>
        </w:rPr>
      </w:pPr>
      <w:r w:rsidRPr="00630B37">
        <w:rPr>
          <w:rFonts w:ascii="Times New Roman" w:hAnsi="Times New Roman"/>
        </w:rPr>
        <w:t xml:space="preserve">If you clone a repository, the command automatically adds that remote repository under the name “origin”. So, </w:t>
      </w:r>
      <w:r w:rsidRPr="00630B37">
        <w:rPr>
          <w:rFonts w:ascii="Times New Roman" w:hAnsi="Times New Roman"/>
          <w:b/>
        </w:rPr>
        <w:t>git fetch origin</w:t>
      </w:r>
      <w:r w:rsidRPr="00630B37">
        <w:rPr>
          <w:rFonts w:ascii="Times New Roman" w:hAnsi="Times New Roman"/>
        </w:rPr>
        <w:t xml:space="preserve"> fetches </w:t>
      </w:r>
      <w:r w:rsidRPr="00630B37">
        <w:rPr>
          <w:rFonts w:ascii="Times New Roman" w:hAnsi="Times New Roman"/>
          <w:u w:val="single"/>
        </w:rPr>
        <w:t xml:space="preserve">any new work </w:t>
      </w:r>
      <w:r w:rsidRPr="00630B37">
        <w:rPr>
          <w:rFonts w:ascii="Times New Roman" w:hAnsi="Times New Roman"/>
        </w:rPr>
        <w:t>that has been pushed to that server since you cloned (or last fetched from) it. It’s important to note that the git fetch command only downloads the data to your local repository – it doesn’t automatically merge it with any of your work.</w:t>
      </w:r>
    </w:p>
    <w:p w:rsidR="006514D2" w:rsidRPr="00630B37" w:rsidRDefault="006514D2" w:rsidP="006514D2">
      <w:pPr>
        <w:rPr>
          <w:rFonts w:ascii="Times New Roman" w:hAnsi="Times New Roman"/>
        </w:rPr>
      </w:pPr>
    </w:p>
    <w:p w:rsidR="006514D2" w:rsidRPr="00630B37" w:rsidRDefault="006514D2" w:rsidP="006514D2">
      <w:pPr>
        <w:rPr>
          <w:rFonts w:ascii="Times New Roman" w:hAnsi="Times New Roman"/>
        </w:rPr>
      </w:pPr>
      <w:r w:rsidRPr="00630B37">
        <w:rPr>
          <w:rFonts w:ascii="Times New Roman" w:hAnsi="Times New Roman"/>
          <w:b/>
        </w:rPr>
        <w:t>git clone</w:t>
      </w:r>
      <w:r w:rsidRPr="00630B37">
        <w:rPr>
          <w:rFonts w:ascii="Times New Roman" w:hAnsi="Times New Roman"/>
        </w:rPr>
        <w:t xml:space="preserve"> command automatically sets up your local master branch to track the remote master branch (or whatever the default branch is called) on the server you cloned from. Running </w:t>
      </w:r>
      <w:r w:rsidRPr="00630B37">
        <w:rPr>
          <w:rFonts w:ascii="Times New Roman" w:hAnsi="Times New Roman"/>
          <w:b/>
        </w:rPr>
        <w:t>git pull</w:t>
      </w:r>
      <w:r w:rsidRPr="00630B37">
        <w:rPr>
          <w:rFonts w:ascii="Times New Roman" w:hAnsi="Times New Roman"/>
        </w:rPr>
        <w:t xml:space="preserve"> generally fetches data from the server you originally cloned from and automatically tries to merge it into the code you’re currently working on.</w:t>
      </w:r>
    </w:p>
    <w:p w:rsidR="006514D2" w:rsidRPr="00630B37" w:rsidRDefault="006514D2" w:rsidP="006514D2">
      <w:pPr>
        <w:rPr>
          <w:rFonts w:ascii="Times New Roman" w:hAnsi="Times New Roman"/>
        </w:rPr>
      </w:pPr>
    </w:p>
    <w:p w:rsidR="006514D2" w:rsidRPr="00630B37" w:rsidRDefault="006514D2" w:rsidP="006514D2">
      <w:pPr>
        <w:rPr>
          <w:rFonts w:ascii="Times New Roman" w:hAnsi="Times New Roman"/>
        </w:rPr>
      </w:pPr>
    </w:p>
    <w:p w:rsidR="006514D2" w:rsidRPr="00630B37" w:rsidRDefault="006514D2" w:rsidP="006514D2">
      <w:pPr>
        <w:rPr>
          <w:rFonts w:ascii="Times New Roman" w:hAnsi="Times New Roman"/>
        </w:rPr>
      </w:pPr>
      <w:r w:rsidRPr="00630B37">
        <w:rPr>
          <w:rFonts w:ascii="Times New Roman" w:hAnsi="Times New Roman"/>
          <w:b/>
        </w:rPr>
        <w:t>git push origin master</w:t>
      </w:r>
      <w:r w:rsidRPr="00630B37">
        <w:rPr>
          <w:rFonts w:ascii="Times New Roman" w:hAnsi="Times New Roman"/>
        </w:rPr>
        <w:t xml:space="preserve">: push it upstream. To push your master branch to your origin server (again, cloning generally sets up both of those names for you automatically. Here master is your local master branch!!). </w:t>
      </w:r>
    </w:p>
    <w:p w:rsidR="006514D2" w:rsidRPr="00630B37" w:rsidRDefault="006514D2" w:rsidP="006514D2">
      <w:pPr>
        <w:rPr>
          <w:rFonts w:ascii="Times New Roman" w:hAnsi="Times New Roman"/>
        </w:rPr>
      </w:pPr>
    </w:p>
    <w:p w:rsidR="00BB7120" w:rsidRDefault="006514D2" w:rsidP="006514D2">
      <w:pPr>
        <w:rPr>
          <w:rFonts w:ascii="Times New Roman" w:hAnsi="Times New Roman"/>
        </w:rPr>
      </w:pPr>
      <w:r w:rsidRPr="00630B37">
        <w:rPr>
          <w:rFonts w:ascii="Times New Roman" w:hAnsi="Times New Roman"/>
          <w:u w:val="single"/>
        </w:rPr>
        <w:t>This command works only if you cloned from a server to which you have write access and if nobody has pushed in the meantime</w:t>
      </w:r>
      <w:r w:rsidRPr="00630B37">
        <w:rPr>
          <w:rFonts w:ascii="Times New Roman" w:hAnsi="Times New Roman"/>
        </w:rPr>
        <w:t>. If you and someone else clone at the same time and they push upstream and then you push upstream, your push will rightly be rejected. You’ll have to fetch their work first and incorporate it into yours before you’ll be allowed to push.</w:t>
      </w:r>
    </w:p>
    <w:p w:rsidR="00BB7120" w:rsidRDefault="00BB7120" w:rsidP="006514D2">
      <w:pPr>
        <w:rPr>
          <w:rFonts w:ascii="Times New Roman" w:hAnsi="Times New Roman"/>
        </w:rPr>
      </w:pPr>
    </w:p>
    <w:p w:rsidR="006514D2" w:rsidRPr="00630B37" w:rsidRDefault="00BB7120" w:rsidP="006514D2">
      <w:pPr>
        <w:rPr>
          <w:rFonts w:ascii="Times New Roman" w:hAnsi="Times New Roman"/>
        </w:rPr>
      </w:pPr>
      <w:r w:rsidRPr="00BB7120">
        <w:rPr>
          <w:b/>
        </w:rPr>
        <w:t>git push --all origin</w:t>
      </w:r>
      <w:r>
        <w:rPr>
          <w:rFonts w:ascii="Times New Roman" w:hAnsi="Times New Roman"/>
        </w:rPr>
        <w:t>:</w:t>
      </w:r>
      <w:r w:rsidRPr="00BB7120">
        <w:t xml:space="preserve"> </w:t>
      </w:r>
      <w:r>
        <w:t>Push all branches to your remote repository</w:t>
      </w:r>
    </w:p>
    <w:p w:rsidR="006514D2" w:rsidRPr="00630B37" w:rsidRDefault="006514D2" w:rsidP="006514D2">
      <w:pPr>
        <w:rPr>
          <w:rFonts w:ascii="Times New Roman" w:hAnsi="Times New Roman"/>
        </w:rPr>
      </w:pPr>
    </w:p>
    <w:p w:rsidR="006514D2" w:rsidRPr="00630B37" w:rsidRDefault="006514D2" w:rsidP="006514D2">
      <w:pPr>
        <w:rPr>
          <w:rFonts w:ascii="Times New Roman" w:hAnsi="Times New Roman"/>
        </w:rPr>
      </w:pPr>
      <w:r w:rsidRPr="00630B37">
        <w:rPr>
          <w:rFonts w:ascii="Times New Roman" w:hAnsi="Times New Roman"/>
        </w:rPr>
        <w:t>See more information about a remote</w:t>
      </w:r>
    </w:p>
    <w:p w:rsidR="006514D2" w:rsidRPr="00630B37" w:rsidRDefault="006514D2" w:rsidP="006514D2">
      <w:pPr>
        <w:rPr>
          <w:rFonts w:ascii="Times New Roman" w:hAnsi="Times New Roman"/>
        </w:rPr>
      </w:pPr>
      <w:r w:rsidRPr="00630B37">
        <w:rPr>
          <w:rFonts w:ascii="Times New Roman" w:hAnsi="Times New Roman"/>
          <w:b/>
        </w:rPr>
        <w:t>git branch -r</w:t>
      </w:r>
      <w:r w:rsidRPr="00630B37">
        <w:rPr>
          <w:rFonts w:ascii="Times New Roman" w:hAnsi="Times New Roman"/>
        </w:rPr>
        <w:t>: show remote branches</w:t>
      </w:r>
    </w:p>
    <w:p w:rsidR="006514D2" w:rsidRPr="00630B37" w:rsidRDefault="006514D2" w:rsidP="006514D2">
      <w:pPr>
        <w:rPr>
          <w:rFonts w:ascii="Times New Roman" w:hAnsi="Times New Roman"/>
        </w:rPr>
      </w:pPr>
      <w:r w:rsidRPr="00630B37">
        <w:rPr>
          <w:rFonts w:ascii="Times New Roman" w:hAnsi="Times New Roman"/>
          <w:b/>
        </w:rPr>
        <w:t xml:space="preserve">git remote show </w:t>
      </w:r>
      <w:proofErr w:type="spellStart"/>
      <w:r w:rsidRPr="00630B37">
        <w:rPr>
          <w:rFonts w:ascii="Times New Roman" w:hAnsi="Times New Roman"/>
        </w:rPr>
        <w:t>leti</w:t>
      </w:r>
      <w:proofErr w:type="spellEnd"/>
      <w:r w:rsidRPr="00630B37">
        <w:rPr>
          <w:rFonts w:ascii="Times New Roman" w:hAnsi="Times New Roman"/>
        </w:rPr>
        <w:t xml:space="preserve">: inspect a remote. For example: </w:t>
      </w:r>
      <w:r w:rsidRPr="00630B37">
        <w:rPr>
          <w:rFonts w:ascii="Times New Roman" w:hAnsi="Times New Roman"/>
          <w:b/>
        </w:rPr>
        <w:t>git remote show origin</w:t>
      </w:r>
      <w:r w:rsidRPr="00630B37">
        <w:rPr>
          <w:rFonts w:ascii="Times New Roman" w:hAnsi="Times New Roman"/>
        </w:rPr>
        <w:t>.</w:t>
      </w:r>
    </w:p>
    <w:p w:rsidR="006514D2" w:rsidRPr="00630B37" w:rsidRDefault="006514D2" w:rsidP="006514D2">
      <w:pPr>
        <w:rPr>
          <w:rFonts w:ascii="Times New Roman" w:hAnsi="Times New Roman"/>
        </w:rPr>
      </w:pPr>
    </w:p>
    <w:p w:rsidR="006514D2" w:rsidRPr="00630B37" w:rsidRDefault="006514D2" w:rsidP="006514D2">
      <w:pPr>
        <w:rPr>
          <w:rFonts w:ascii="Times New Roman" w:hAnsi="Times New Roman"/>
          <w:u w:val="single"/>
        </w:rPr>
      </w:pPr>
      <w:r w:rsidRPr="00630B37">
        <w:rPr>
          <w:rFonts w:ascii="Times New Roman" w:hAnsi="Times New Roman"/>
          <w:b/>
        </w:rPr>
        <w:t xml:space="preserve">git remote </w:t>
      </w:r>
      <w:proofErr w:type="gramStart"/>
      <w:r w:rsidRPr="00630B37">
        <w:rPr>
          <w:rFonts w:ascii="Times New Roman" w:hAnsi="Times New Roman"/>
          <w:b/>
        </w:rPr>
        <w:t>remove</w:t>
      </w:r>
      <w:proofErr w:type="gramEnd"/>
      <w:r w:rsidRPr="00630B37">
        <w:rPr>
          <w:rFonts w:ascii="Times New Roman" w:hAnsi="Times New Roman"/>
        </w:rPr>
        <w:t xml:space="preserve"> or </w:t>
      </w:r>
      <w:r w:rsidRPr="00630B37">
        <w:rPr>
          <w:rFonts w:ascii="Times New Roman" w:hAnsi="Times New Roman"/>
          <w:b/>
        </w:rPr>
        <w:t xml:space="preserve">git remote </w:t>
      </w:r>
      <w:proofErr w:type="spellStart"/>
      <w:r w:rsidRPr="00630B37">
        <w:rPr>
          <w:rFonts w:ascii="Times New Roman" w:hAnsi="Times New Roman"/>
          <w:b/>
        </w:rPr>
        <w:t>rm</w:t>
      </w:r>
      <w:proofErr w:type="spellEnd"/>
      <w:r w:rsidRPr="00630B37">
        <w:rPr>
          <w:rFonts w:ascii="Times New Roman" w:hAnsi="Times New Roman"/>
          <w:b/>
        </w:rPr>
        <w:t xml:space="preserve">: </w:t>
      </w:r>
      <w:r w:rsidRPr="00630B37">
        <w:rPr>
          <w:rFonts w:ascii="Times New Roman" w:hAnsi="Times New Roman"/>
        </w:rPr>
        <w:t xml:space="preserve">remove a remote. E.g. </w:t>
      </w:r>
      <w:r w:rsidRPr="00630B37">
        <w:rPr>
          <w:rFonts w:ascii="Times New Roman" w:hAnsi="Times New Roman"/>
          <w:u w:val="single"/>
        </w:rPr>
        <w:t xml:space="preserve">git remote remove </w:t>
      </w:r>
      <w:proofErr w:type="spellStart"/>
      <w:r w:rsidRPr="00630B37">
        <w:rPr>
          <w:rFonts w:ascii="Times New Roman" w:hAnsi="Times New Roman"/>
          <w:u w:val="single"/>
        </w:rPr>
        <w:t>leti</w:t>
      </w:r>
      <w:proofErr w:type="spellEnd"/>
    </w:p>
    <w:p w:rsidR="006514D2" w:rsidRPr="00630B37" w:rsidRDefault="006514D2" w:rsidP="006514D2">
      <w:pPr>
        <w:rPr>
          <w:rFonts w:ascii="Times New Roman" w:hAnsi="Times New Roman"/>
          <w:u w:val="single"/>
        </w:rPr>
      </w:pPr>
      <w:r w:rsidRPr="00630B37">
        <w:rPr>
          <w:rFonts w:ascii="Times New Roman" w:hAnsi="Times New Roman"/>
          <w:b/>
        </w:rPr>
        <w:t xml:space="preserve">git remote </w:t>
      </w:r>
      <w:proofErr w:type="gramStart"/>
      <w:r w:rsidRPr="00630B37">
        <w:rPr>
          <w:rFonts w:ascii="Times New Roman" w:hAnsi="Times New Roman"/>
          <w:b/>
        </w:rPr>
        <w:t>rename</w:t>
      </w:r>
      <w:proofErr w:type="gramEnd"/>
      <w:r w:rsidRPr="00630B37">
        <w:rPr>
          <w:rFonts w:ascii="Times New Roman" w:hAnsi="Times New Roman"/>
          <w:b/>
        </w:rPr>
        <w:t xml:space="preserve"> </w:t>
      </w:r>
      <w:proofErr w:type="spellStart"/>
      <w:r w:rsidRPr="00630B37">
        <w:rPr>
          <w:rFonts w:ascii="Times New Roman" w:hAnsi="Times New Roman"/>
          <w:b/>
        </w:rPr>
        <w:t>oldname</w:t>
      </w:r>
      <w:proofErr w:type="spellEnd"/>
      <w:r w:rsidRPr="00630B37">
        <w:rPr>
          <w:rFonts w:ascii="Times New Roman" w:hAnsi="Times New Roman"/>
          <w:b/>
        </w:rPr>
        <w:t xml:space="preserve"> newname: </w:t>
      </w:r>
      <w:r w:rsidRPr="00630B37">
        <w:rPr>
          <w:rFonts w:ascii="Times New Roman" w:hAnsi="Times New Roman"/>
        </w:rPr>
        <w:t>rename a remote. E.g</w:t>
      </w:r>
      <w:r w:rsidR="00066ECD">
        <w:rPr>
          <w:rFonts w:ascii="Times New Roman" w:hAnsi="Times New Roman"/>
        </w:rPr>
        <w:t>.</w:t>
      </w:r>
      <w:r w:rsidRPr="00630B37">
        <w:rPr>
          <w:rFonts w:ascii="Times New Roman" w:hAnsi="Times New Roman"/>
        </w:rPr>
        <w:t xml:space="preserve">: </w:t>
      </w:r>
      <w:r w:rsidRPr="00630B37">
        <w:rPr>
          <w:rFonts w:ascii="Times New Roman" w:hAnsi="Times New Roman"/>
          <w:u w:val="single"/>
        </w:rPr>
        <w:t xml:space="preserve">git remote </w:t>
      </w:r>
      <w:proofErr w:type="spellStart"/>
      <w:r w:rsidRPr="00630B37">
        <w:rPr>
          <w:rFonts w:ascii="Times New Roman" w:hAnsi="Times New Roman"/>
          <w:u w:val="single"/>
        </w:rPr>
        <w:t>rm</w:t>
      </w:r>
      <w:proofErr w:type="spellEnd"/>
      <w:r w:rsidRPr="00630B37">
        <w:rPr>
          <w:rFonts w:ascii="Times New Roman" w:hAnsi="Times New Roman"/>
          <w:u w:val="single"/>
        </w:rPr>
        <w:t xml:space="preserve"> </w:t>
      </w:r>
      <w:proofErr w:type="spellStart"/>
      <w:r w:rsidRPr="00630B37">
        <w:rPr>
          <w:rFonts w:ascii="Times New Roman" w:hAnsi="Times New Roman"/>
          <w:u w:val="single"/>
        </w:rPr>
        <w:t>leti</w:t>
      </w:r>
      <w:proofErr w:type="spellEnd"/>
    </w:p>
    <w:p w:rsidR="006514D2" w:rsidRDefault="006514D2" w:rsidP="006514D2">
      <w:pPr>
        <w:rPr>
          <w:rFonts w:ascii="Times New Roman" w:hAnsi="Times New Roman"/>
        </w:rPr>
      </w:pPr>
    </w:p>
    <w:p w:rsidR="006514D2" w:rsidRPr="00AB39F5" w:rsidRDefault="006514D2" w:rsidP="006514D2">
      <w:pPr>
        <w:rPr>
          <w:rFonts w:ascii="Times New Roman" w:hAnsi="Times New Roman"/>
        </w:rPr>
      </w:pPr>
    </w:p>
    <w:p w:rsidR="006514D2" w:rsidRDefault="006514D2" w:rsidP="006514D2">
      <w:pPr>
        <w:rPr>
          <w:rFonts w:ascii="Times New Roman" w:eastAsiaTheme="minorEastAsia" w:hAnsi="Times New Roman" w:cstheme="minorBidi"/>
          <w:szCs w:val="24"/>
          <w:lang w:eastAsia="en-US"/>
        </w:rPr>
      </w:pPr>
      <w:r w:rsidRPr="00AB39F5">
        <w:rPr>
          <w:rFonts w:ascii="Times New Roman" w:eastAsiaTheme="minorEastAsia" w:hAnsi="Times New Roman" w:cstheme="minorBidi"/>
          <w:szCs w:val="24"/>
          <w:lang w:eastAsia="en-US"/>
        </w:rPr>
        <w:t xml:space="preserve">The </w:t>
      </w:r>
      <w:r w:rsidRPr="00AB39F5">
        <w:rPr>
          <w:rFonts w:ascii="Times New Roman" w:eastAsiaTheme="minorEastAsia" w:hAnsi="Times New Roman" w:cs="Courier"/>
          <w:b/>
          <w:szCs w:val="24"/>
          <w:lang w:eastAsia="en-US"/>
        </w:rPr>
        <w:t>git checkout</w:t>
      </w:r>
      <w:r w:rsidRPr="00AB39F5">
        <w:rPr>
          <w:rFonts w:ascii="Times New Roman" w:eastAsiaTheme="minorEastAsia" w:hAnsi="Times New Roman" w:cstheme="minorBidi"/>
          <w:b/>
          <w:szCs w:val="24"/>
          <w:lang w:eastAsia="en-US"/>
        </w:rPr>
        <w:t xml:space="preserve"> </w:t>
      </w:r>
      <w:r w:rsidRPr="00AB39F5">
        <w:rPr>
          <w:rFonts w:ascii="Times New Roman" w:eastAsiaTheme="minorEastAsia" w:hAnsi="Times New Roman" w:cstheme="minorBidi"/>
          <w:szCs w:val="24"/>
          <w:lang w:eastAsia="en-US"/>
        </w:rPr>
        <w:t xml:space="preserve">command serves three distinct functions: </w:t>
      </w:r>
      <w:r w:rsidRPr="00496825">
        <w:rPr>
          <w:rFonts w:ascii="Times New Roman" w:eastAsiaTheme="minorEastAsia" w:hAnsi="Times New Roman" w:cstheme="minorBidi"/>
          <w:szCs w:val="24"/>
          <w:u w:val="single"/>
          <w:lang w:eastAsia="en-US"/>
        </w:rPr>
        <w:t>checking out files, checking out commits, and checking out branches</w:t>
      </w:r>
      <w:r w:rsidRPr="00AB39F5">
        <w:rPr>
          <w:rFonts w:ascii="Times New Roman" w:eastAsiaTheme="minorEastAsia" w:hAnsi="Times New Roman" w:cstheme="minorBidi"/>
          <w:szCs w:val="24"/>
          <w:lang w:eastAsia="en-US"/>
        </w:rPr>
        <w:t>.</w:t>
      </w:r>
    </w:p>
    <w:p w:rsidR="006514D2" w:rsidRPr="00AB39F5" w:rsidRDefault="006514D2" w:rsidP="006514D2">
      <w:pPr>
        <w:rPr>
          <w:rFonts w:ascii="Times New Roman" w:eastAsiaTheme="minorEastAsia" w:hAnsi="Times New Roman" w:cstheme="minorBidi"/>
          <w:szCs w:val="24"/>
          <w:lang w:eastAsia="en-US"/>
        </w:rPr>
      </w:pPr>
    </w:p>
    <w:p w:rsidR="006514D2" w:rsidRPr="00AB39F5" w:rsidRDefault="006514D2" w:rsidP="006514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imes New Roman" w:hAnsi="Times New Roman" w:cs="Courier"/>
          <w:b/>
          <w:lang w:eastAsia="en-US"/>
        </w:rPr>
      </w:pPr>
      <w:r w:rsidRPr="00AB39F5">
        <w:rPr>
          <w:rFonts w:ascii="Times New Roman" w:hAnsi="Times New Roman" w:cs="Courier"/>
          <w:b/>
          <w:lang w:eastAsia="en-US"/>
        </w:rPr>
        <w:t>git checkout &lt;commit&gt;</w:t>
      </w:r>
    </w:p>
    <w:p w:rsidR="006514D2" w:rsidRPr="00AB39F5" w:rsidRDefault="006514D2" w:rsidP="00DF5A47">
      <w:pPr>
        <w:widowControl/>
        <w:suppressAutoHyphens w:val="0"/>
        <w:spacing w:beforeLines="1" w:before="2" w:afterLines="1" w:after="2"/>
        <w:rPr>
          <w:rFonts w:ascii="Times New Roman" w:hAnsi="Times New Roman"/>
          <w:lang w:eastAsia="en-US"/>
        </w:rPr>
      </w:pPr>
      <w:r w:rsidRPr="00AB39F5">
        <w:rPr>
          <w:rFonts w:ascii="Times New Roman" w:hAnsi="Times New Roman"/>
          <w:lang w:eastAsia="en-US"/>
        </w:rPr>
        <w:t xml:space="preserve">Update all files in the working directory to match the specified commit. You can use either a commit hash or a tag as the </w:t>
      </w:r>
      <w:r w:rsidRPr="00AB39F5">
        <w:rPr>
          <w:rFonts w:ascii="Times New Roman" w:hAnsi="Times New Roman" w:cs="Courier"/>
          <w:lang w:eastAsia="en-US"/>
        </w:rPr>
        <w:t>&lt;commit&gt;</w:t>
      </w:r>
      <w:r w:rsidRPr="00AB39F5">
        <w:rPr>
          <w:rFonts w:ascii="Times New Roman" w:hAnsi="Times New Roman"/>
          <w:lang w:eastAsia="en-US"/>
        </w:rPr>
        <w:t xml:space="preserve"> argument.</w:t>
      </w:r>
      <w:r>
        <w:rPr>
          <w:rFonts w:ascii="Times New Roman" w:hAnsi="Times New Roman"/>
          <w:lang w:eastAsia="en-US"/>
        </w:rPr>
        <w:t xml:space="preserve"> </w:t>
      </w:r>
      <w:r w:rsidRPr="00AB39F5">
        <w:rPr>
          <w:rFonts w:ascii="Times New Roman" w:hAnsi="Times New Roman"/>
        </w:rPr>
        <w:t>Checking out an old commit is a read-only operation.</w:t>
      </w:r>
      <w:r>
        <w:rPr>
          <w:rFonts w:ascii="Times New Roman" w:hAnsi="Times New Roman"/>
          <w:lang w:eastAsia="en-US"/>
        </w:rPr>
        <w:t xml:space="preserve"> </w:t>
      </w:r>
      <w:r w:rsidRPr="00AB39F5">
        <w:rPr>
          <w:rFonts w:ascii="Times New Roman" w:hAnsi="Times New Roman"/>
          <w:i/>
          <w:lang w:eastAsia="en-US"/>
        </w:rPr>
        <w:t>Nothing</w:t>
      </w:r>
      <w:r w:rsidRPr="00AB39F5">
        <w:rPr>
          <w:rFonts w:ascii="Times New Roman" w:hAnsi="Times New Roman"/>
          <w:lang w:eastAsia="en-US"/>
        </w:rPr>
        <w:t xml:space="preserve"> you do will be saved in your repository. To continue developing, you need to get back to the “current” state of your project:</w:t>
      </w:r>
      <w:r>
        <w:rPr>
          <w:rFonts w:ascii="Times New Roman" w:hAnsi="Times New Roman"/>
          <w:lang w:eastAsia="en-US"/>
        </w:rPr>
        <w:t xml:space="preserve"> </w:t>
      </w:r>
      <w:r w:rsidRPr="00AB39F5">
        <w:rPr>
          <w:rFonts w:ascii="Times New Roman" w:hAnsi="Times New Roman" w:cs="Courier"/>
          <w:u w:val="single"/>
          <w:lang w:eastAsia="en-US"/>
        </w:rPr>
        <w:t>git checkout master</w:t>
      </w:r>
    </w:p>
    <w:p w:rsidR="006514D2" w:rsidRDefault="006514D2" w:rsidP="006514D2">
      <w:pPr>
        <w:rPr>
          <w:rFonts w:ascii="Times New Roman" w:hAnsi="Times New Roman"/>
        </w:rPr>
      </w:pPr>
    </w:p>
    <w:p w:rsidR="006514D2" w:rsidRPr="009A31AB" w:rsidRDefault="006514D2" w:rsidP="006514D2">
      <w:pPr>
        <w:rPr>
          <w:rFonts w:ascii="Times New Roman" w:hAnsi="Times New Roman"/>
          <w:b/>
        </w:rPr>
      </w:pPr>
      <w:r w:rsidRPr="009A31AB">
        <w:rPr>
          <w:rFonts w:ascii="Times New Roman" w:hAnsi="Times New Roman"/>
          <w:b/>
        </w:rPr>
        <w:t>git checkout &lt;commit&gt; &lt;file&gt;</w:t>
      </w:r>
    </w:p>
    <w:p w:rsidR="006514D2" w:rsidRPr="00AB39F5" w:rsidRDefault="006514D2" w:rsidP="006514D2">
      <w:pPr>
        <w:rPr>
          <w:rFonts w:ascii="Times New Roman" w:eastAsiaTheme="minorEastAsia" w:hAnsi="Times New Roman" w:cstheme="minorBidi"/>
          <w:szCs w:val="24"/>
          <w:lang w:eastAsia="en-US"/>
        </w:rPr>
      </w:pPr>
      <w:r>
        <w:rPr>
          <w:rFonts w:ascii="Times New Roman" w:eastAsiaTheme="minorEastAsia" w:hAnsi="Times New Roman" w:cstheme="minorBidi"/>
          <w:szCs w:val="24"/>
          <w:lang w:eastAsia="en-US"/>
        </w:rPr>
        <w:t>C</w:t>
      </w:r>
      <w:r w:rsidRPr="00AB39F5">
        <w:rPr>
          <w:rFonts w:ascii="Times New Roman" w:eastAsiaTheme="minorEastAsia" w:hAnsi="Times New Roman" w:cstheme="minorBidi"/>
          <w:szCs w:val="24"/>
          <w:lang w:eastAsia="en-US"/>
        </w:rPr>
        <w:t xml:space="preserve">hecking out an old file does affect the current state of your repository. </w:t>
      </w:r>
      <w:r>
        <w:rPr>
          <w:rFonts w:ascii="Times New Roman" w:eastAsiaTheme="minorEastAsia" w:hAnsi="Times New Roman" w:cstheme="minorBidi"/>
          <w:szCs w:val="24"/>
          <w:lang w:eastAsia="en-US"/>
        </w:rPr>
        <w:t>It</w:t>
      </w:r>
      <w:r w:rsidRPr="00AB39F5">
        <w:rPr>
          <w:rFonts w:ascii="Times New Roman" w:eastAsiaTheme="minorEastAsia" w:hAnsi="Times New Roman" w:cstheme="minorBidi"/>
          <w:szCs w:val="24"/>
          <w:lang w:eastAsia="en-US"/>
        </w:rPr>
        <w:t xml:space="preserve"> serves </w:t>
      </w:r>
      <w:proofErr w:type="gramStart"/>
      <w:r w:rsidRPr="00AB39F5">
        <w:rPr>
          <w:rFonts w:ascii="Times New Roman" w:eastAsiaTheme="minorEastAsia" w:hAnsi="Times New Roman" w:cstheme="minorBidi"/>
          <w:szCs w:val="24"/>
          <w:lang w:eastAsia="en-US"/>
        </w:rPr>
        <w:t>as a way to</w:t>
      </w:r>
      <w:proofErr w:type="gramEnd"/>
      <w:r w:rsidRPr="00AB39F5">
        <w:rPr>
          <w:rFonts w:ascii="Times New Roman" w:eastAsiaTheme="minorEastAsia" w:hAnsi="Times New Roman" w:cstheme="minorBidi"/>
          <w:szCs w:val="24"/>
          <w:lang w:eastAsia="en-US"/>
        </w:rPr>
        <w:t xml:space="preserve"> revert back to an old version of an individual file.</w:t>
      </w:r>
    </w:p>
    <w:p w:rsidR="006514D2" w:rsidRPr="009A31AB" w:rsidRDefault="006514D2" w:rsidP="006514D2">
      <w:pPr>
        <w:rPr>
          <w:rFonts w:ascii="Times New Roman" w:eastAsiaTheme="minorEastAsia" w:hAnsi="Times New Roman" w:cstheme="minorBidi"/>
          <w:szCs w:val="24"/>
          <w:lang w:eastAsia="en-US"/>
        </w:rPr>
      </w:pPr>
      <w:r>
        <w:rPr>
          <w:rFonts w:ascii="Times New Roman" w:eastAsiaTheme="minorEastAsia" w:hAnsi="Times New Roman" w:cstheme="minorBidi"/>
          <w:szCs w:val="24"/>
          <w:lang w:eastAsia="en-US"/>
        </w:rPr>
        <w:t>I</w:t>
      </w:r>
      <w:r w:rsidRPr="00AB39F5">
        <w:rPr>
          <w:rFonts w:ascii="Times New Roman" w:eastAsiaTheme="minorEastAsia" w:hAnsi="Times New Roman" w:cstheme="minorBidi"/>
          <w:szCs w:val="24"/>
          <w:lang w:eastAsia="en-US"/>
        </w:rPr>
        <w:t xml:space="preserve">f you only wanted to see the </w:t>
      </w:r>
      <w:r w:rsidRPr="00AB39F5">
        <w:rPr>
          <w:rFonts w:ascii="Times New Roman" w:eastAsiaTheme="minorEastAsia" w:hAnsi="Times New Roman" w:cs="Courier"/>
          <w:szCs w:val="24"/>
          <w:lang w:eastAsia="en-US"/>
        </w:rPr>
        <w:t>hello.py</w:t>
      </w:r>
      <w:r w:rsidRPr="00AB39F5">
        <w:rPr>
          <w:rFonts w:ascii="Times New Roman" w:eastAsiaTheme="minorEastAsia" w:hAnsi="Times New Roman" w:cstheme="minorBidi"/>
          <w:szCs w:val="24"/>
          <w:lang w:eastAsia="en-US"/>
        </w:rPr>
        <w:t xml:space="preserve"> file from the old commit</w:t>
      </w:r>
      <w:r>
        <w:rPr>
          <w:rFonts w:ascii="Times New Roman" w:eastAsiaTheme="minorEastAsia" w:hAnsi="Times New Roman" w:cstheme="minorBidi"/>
          <w:szCs w:val="24"/>
          <w:lang w:eastAsia="en-US"/>
        </w:rPr>
        <w:t xml:space="preserve">: </w:t>
      </w:r>
      <w:r w:rsidRPr="009A31AB">
        <w:rPr>
          <w:rFonts w:ascii="Times New Roman" w:hAnsi="Times New Roman" w:cs="Courier"/>
          <w:u w:val="single"/>
          <w:lang w:eastAsia="en-US"/>
        </w:rPr>
        <w:t>git checkout a1e8fb5 hello.py</w:t>
      </w:r>
    </w:p>
    <w:p w:rsidR="006514D2" w:rsidRPr="00AB39F5" w:rsidRDefault="006514D2" w:rsidP="006514D2">
      <w:pPr>
        <w:rPr>
          <w:rFonts w:ascii="Times New Roman" w:hAnsi="Times New Roman"/>
        </w:rPr>
      </w:pPr>
    </w:p>
    <w:p w:rsidR="006514D2" w:rsidRPr="009A31AB" w:rsidRDefault="006514D2" w:rsidP="00DF5A47">
      <w:pPr>
        <w:widowControl/>
        <w:suppressAutoHyphens w:val="0"/>
        <w:spacing w:beforeLines="1" w:before="2" w:afterLines="1" w:after="2"/>
        <w:rPr>
          <w:rFonts w:ascii="Times New Roman" w:hAnsi="Times New Roman"/>
          <w:lang w:eastAsia="en-US"/>
        </w:rPr>
      </w:pPr>
      <w:r w:rsidRPr="00AB39F5">
        <w:rPr>
          <w:rFonts w:ascii="Times New Roman" w:hAnsi="Times New Roman"/>
          <w:lang w:eastAsia="en-US"/>
        </w:rPr>
        <w:t>If you don’t want to keep the old version, you can check out the most recent version with the following:</w:t>
      </w:r>
      <w:r>
        <w:rPr>
          <w:rFonts w:ascii="Times New Roman" w:hAnsi="Times New Roman"/>
          <w:lang w:eastAsia="en-US"/>
        </w:rPr>
        <w:t xml:space="preserve">  </w:t>
      </w:r>
      <w:r w:rsidRPr="009A31AB">
        <w:rPr>
          <w:rFonts w:ascii="Times New Roman" w:hAnsi="Times New Roman" w:cs="Courier"/>
          <w:u w:val="single"/>
          <w:lang w:eastAsia="en-US"/>
        </w:rPr>
        <w:t xml:space="preserve">git checkout </w:t>
      </w:r>
      <w:r w:rsidRPr="009A31AB">
        <w:rPr>
          <w:rFonts w:ascii="Times New Roman" w:hAnsi="Times New Roman" w:cs="Courier"/>
          <w:b/>
          <w:u w:val="single"/>
          <w:lang w:eastAsia="en-US"/>
        </w:rPr>
        <w:t>HEAD</w:t>
      </w:r>
      <w:r w:rsidRPr="009A31AB">
        <w:rPr>
          <w:rFonts w:ascii="Times New Roman" w:hAnsi="Times New Roman" w:cs="Courier"/>
          <w:u w:val="single"/>
          <w:lang w:eastAsia="en-US"/>
        </w:rPr>
        <w:t xml:space="preserve"> hello.py</w:t>
      </w:r>
    </w:p>
    <w:p w:rsidR="006514D2" w:rsidRDefault="006514D2" w:rsidP="006514D2">
      <w:pPr>
        <w:rPr>
          <w:rFonts w:ascii="Times New Roman" w:hAnsi="Times New Roman"/>
        </w:rPr>
      </w:pPr>
    </w:p>
    <w:p w:rsidR="006514D2" w:rsidRDefault="006514D2" w:rsidP="006514D2">
      <w:pPr>
        <w:rPr>
          <w:rFonts w:ascii="Times New Roman" w:hAnsi="Times New Roman"/>
        </w:rPr>
      </w:pPr>
    </w:p>
    <w:p w:rsidR="006514D2" w:rsidRPr="0060670F" w:rsidRDefault="006514D2" w:rsidP="006514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imes New Roman" w:hAnsi="Times New Roman" w:cs="Courier"/>
          <w:b/>
          <w:lang w:eastAsia="en-US"/>
        </w:rPr>
      </w:pPr>
      <w:r w:rsidRPr="0060670F">
        <w:rPr>
          <w:rFonts w:ascii="Times New Roman" w:hAnsi="Times New Roman" w:cs="Courier"/>
          <w:b/>
          <w:lang w:eastAsia="en-US"/>
        </w:rPr>
        <w:lastRenderedPageBreak/>
        <w:t>git revert &lt;commit&gt;</w:t>
      </w:r>
    </w:p>
    <w:p w:rsidR="006514D2" w:rsidRDefault="006514D2" w:rsidP="00DF5A47">
      <w:pPr>
        <w:widowControl/>
        <w:suppressAutoHyphens w:val="0"/>
        <w:spacing w:beforeLines="1" w:before="2" w:afterLines="1" w:after="2"/>
        <w:rPr>
          <w:rFonts w:ascii="Times New Roman" w:hAnsi="Times New Roman"/>
          <w:lang w:eastAsia="en-US"/>
        </w:rPr>
      </w:pPr>
      <w:r w:rsidRPr="0060670F">
        <w:rPr>
          <w:rFonts w:ascii="Times New Roman" w:hAnsi="Times New Roman"/>
          <w:lang w:eastAsia="en-US"/>
        </w:rPr>
        <w:t xml:space="preserve">Generate </w:t>
      </w:r>
      <w:r w:rsidR="0045074A">
        <w:rPr>
          <w:rFonts w:ascii="Times New Roman" w:hAnsi="Times New Roman"/>
          <w:lang w:eastAsia="en-US"/>
        </w:rPr>
        <w:t xml:space="preserve">a new commit that undoes all </w:t>
      </w:r>
      <w:r w:rsidRPr="0060670F">
        <w:rPr>
          <w:rFonts w:ascii="Times New Roman" w:hAnsi="Times New Roman"/>
          <w:lang w:eastAsia="en-US"/>
        </w:rPr>
        <w:t xml:space="preserve">the changes introduced in </w:t>
      </w:r>
      <w:r w:rsidRPr="0060670F">
        <w:rPr>
          <w:rFonts w:ascii="Times New Roman" w:hAnsi="Times New Roman" w:cs="Courier"/>
          <w:lang w:eastAsia="en-US"/>
        </w:rPr>
        <w:t>&lt;commit&gt;</w:t>
      </w:r>
      <w:r w:rsidRPr="0060670F">
        <w:rPr>
          <w:rFonts w:ascii="Times New Roman" w:hAnsi="Times New Roman"/>
          <w:lang w:eastAsia="en-US"/>
        </w:rPr>
        <w:t>, then apply it to the current branch.</w:t>
      </w:r>
    </w:p>
    <w:p w:rsidR="006514D2" w:rsidRPr="0060670F" w:rsidRDefault="006514D2" w:rsidP="00DF5A47">
      <w:pPr>
        <w:widowControl/>
        <w:suppressAutoHyphens w:val="0"/>
        <w:spacing w:beforeLines="1" w:before="2" w:afterLines="1" w:after="2"/>
        <w:rPr>
          <w:rFonts w:ascii="Times New Roman" w:hAnsi="Times New Roman"/>
          <w:lang w:eastAsia="en-US"/>
        </w:rPr>
      </w:pPr>
      <w:r>
        <w:rPr>
          <w:rFonts w:ascii="Times New Roman" w:hAnsi="Times New Roman"/>
          <w:b/>
          <w:lang w:eastAsia="en-US"/>
        </w:rPr>
        <w:t>g</w:t>
      </w:r>
      <w:r w:rsidRPr="00A502C2">
        <w:rPr>
          <w:rFonts w:ascii="Times New Roman" w:hAnsi="Times New Roman"/>
          <w:b/>
          <w:lang w:eastAsia="en-US"/>
        </w:rPr>
        <w:t>it revert HEAD</w:t>
      </w:r>
      <w:r>
        <w:rPr>
          <w:rFonts w:ascii="Times New Roman" w:hAnsi="Times New Roman"/>
          <w:lang w:eastAsia="en-US"/>
        </w:rPr>
        <w:t>: undo the last commit</w:t>
      </w:r>
    </w:p>
    <w:p w:rsidR="006514D2" w:rsidRDefault="006514D2" w:rsidP="006514D2">
      <w:pPr>
        <w:rPr>
          <w:rFonts w:ascii="Times New Roman" w:hAnsi="Times New Roman"/>
        </w:rPr>
      </w:pPr>
    </w:p>
    <w:p w:rsidR="006514D2" w:rsidRDefault="006514D2" w:rsidP="006514D2">
      <w:pPr>
        <w:rPr>
          <w:rFonts w:ascii="Times New Roman" w:hAnsi="Times New Roman"/>
          <w:b/>
        </w:rPr>
      </w:pPr>
    </w:p>
    <w:p w:rsidR="006514D2" w:rsidRDefault="006514D2" w:rsidP="006514D2">
      <w:pPr>
        <w:rPr>
          <w:rFonts w:ascii="Times New Roman" w:hAnsi="Times New Roman"/>
        </w:rPr>
      </w:pPr>
      <w:r w:rsidRPr="00FE3F4B">
        <w:rPr>
          <w:rFonts w:ascii="Times New Roman" w:hAnsi="Times New Roman"/>
          <w:b/>
        </w:rPr>
        <w:t>git reset file</w:t>
      </w:r>
      <w:r>
        <w:rPr>
          <w:rFonts w:ascii="Times New Roman" w:hAnsi="Times New Roman"/>
        </w:rPr>
        <w:t xml:space="preserve">: </w:t>
      </w:r>
      <w:proofErr w:type="spellStart"/>
      <w:r>
        <w:rPr>
          <w:rFonts w:ascii="Times New Roman" w:hAnsi="Times New Roman"/>
        </w:rPr>
        <w:t>unstage</w:t>
      </w:r>
      <w:proofErr w:type="spellEnd"/>
      <w:r>
        <w:rPr>
          <w:rFonts w:ascii="Times New Roman" w:hAnsi="Times New Roman"/>
        </w:rPr>
        <w:t xml:space="preserve"> a file, and leave working directory unchanged</w:t>
      </w:r>
    </w:p>
    <w:p w:rsidR="006514D2" w:rsidRDefault="006514D2" w:rsidP="006514D2">
      <w:pPr>
        <w:rPr>
          <w:rFonts w:ascii="Times New Roman" w:hAnsi="Times New Roman"/>
        </w:rPr>
      </w:pPr>
      <w:r w:rsidRPr="00FE3F4B">
        <w:rPr>
          <w:rFonts w:ascii="Times New Roman" w:hAnsi="Times New Roman"/>
          <w:b/>
        </w:rPr>
        <w:t>git reset</w:t>
      </w:r>
      <w:r>
        <w:rPr>
          <w:rFonts w:ascii="Times New Roman" w:hAnsi="Times New Roman"/>
        </w:rPr>
        <w:t xml:space="preserve">: </w:t>
      </w:r>
      <w:proofErr w:type="spellStart"/>
      <w:r>
        <w:rPr>
          <w:rFonts w:ascii="Times New Roman" w:hAnsi="Times New Roman"/>
        </w:rPr>
        <w:t>unstage</w:t>
      </w:r>
      <w:proofErr w:type="spellEnd"/>
      <w:r>
        <w:rPr>
          <w:rFonts w:ascii="Times New Roman" w:hAnsi="Times New Roman"/>
        </w:rPr>
        <w:t xml:space="preserve"> all files in the staging area, and leave working directory unchanged.</w:t>
      </w:r>
    </w:p>
    <w:p w:rsidR="006514D2" w:rsidRDefault="006514D2" w:rsidP="006514D2">
      <w:r>
        <w:rPr>
          <w:rFonts w:ascii="Times New Roman" w:hAnsi="Times New Roman"/>
          <w:b/>
        </w:rPr>
        <w:t>g</w:t>
      </w:r>
      <w:r w:rsidRPr="002126B7">
        <w:rPr>
          <w:rFonts w:ascii="Times New Roman" w:hAnsi="Times New Roman"/>
          <w:b/>
        </w:rPr>
        <w:t>it reset –hard</w:t>
      </w:r>
      <w:r>
        <w:rPr>
          <w:rFonts w:ascii="Times New Roman" w:hAnsi="Times New Roman"/>
        </w:rPr>
        <w:t xml:space="preserve">: </w:t>
      </w:r>
      <w:r>
        <w:t>Reset the staging area and the working directory to match the most recent commit.</w:t>
      </w:r>
    </w:p>
    <w:p w:rsidR="006514D2" w:rsidRDefault="006514D2" w:rsidP="006514D2"/>
    <w:p w:rsidR="006514D2" w:rsidRPr="00173EAB" w:rsidRDefault="006514D2" w:rsidP="006514D2">
      <w:pPr>
        <w:rPr>
          <w:rFonts w:ascii="Times New Roman" w:eastAsiaTheme="minorEastAsia" w:hAnsi="Times New Roman" w:cstheme="minorBidi"/>
          <w:szCs w:val="24"/>
          <w:u w:val="single"/>
          <w:lang w:eastAsia="en-US"/>
        </w:rPr>
      </w:pPr>
      <w:r w:rsidRPr="00EB2DAF">
        <w:rPr>
          <w:b/>
        </w:rPr>
        <w:t>git reset &lt;commit&gt;:</w:t>
      </w:r>
      <w:r>
        <w:t xml:space="preserve"> </w:t>
      </w:r>
      <w:r w:rsidRPr="00EB2DAF">
        <w:rPr>
          <w:rFonts w:ascii="Times New Roman" w:eastAsiaTheme="minorEastAsia" w:hAnsi="Times New Roman" w:cstheme="minorBidi"/>
          <w:szCs w:val="24"/>
          <w:lang w:eastAsia="en-US"/>
        </w:rPr>
        <w:t>Move the current branch tip</w:t>
      </w:r>
      <w:r>
        <w:rPr>
          <w:rFonts w:ascii="Times New Roman" w:eastAsiaTheme="minorEastAsia" w:hAnsi="Times New Roman" w:cstheme="minorBidi"/>
          <w:szCs w:val="24"/>
          <w:lang w:eastAsia="en-US"/>
        </w:rPr>
        <w:t>/pointer</w:t>
      </w:r>
      <w:r w:rsidRPr="00EB2DAF">
        <w:rPr>
          <w:rFonts w:ascii="Times New Roman" w:eastAsiaTheme="minorEastAsia" w:hAnsi="Times New Roman" w:cstheme="minorBidi"/>
          <w:szCs w:val="24"/>
          <w:lang w:eastAsia="en-US"/>
        </w:rPr>
        <w:t xml:space="preserve"> backward to </w:t>
      </w:r>
      <w:r w:rsidRPr="00EB2DAF">
        <w:rPr>
          <w:rFonts w:ascii="Times New Roman" w:eastAsiaTheme="minorEastAsia" w:hAnsi="Times New Roman" w:cs="Courier"/>
          <w:szCs w:val="24"/>
          <w:lang w:eastAsia="en-US"/>
        </w:rPr>
        <w:t>&lt;commit&gt;</w:t>
      </w:r>
      <w:r w:rsidRPr="00EB2DAF">
        <w:rPr>
          <w:rFonts w:ascii="Times New Roman" w:eastAsiaTheme="minorEastAsia" w:hAnsi="Times New Roman" w:cstheme="minorBidi"/>
          <w:szCs w:val="24"/>
          <w:lang w:eastAsia="en-US"/>
        </w:rPr>
        <w:t xml:space="preserve">, reset the staging area to match, but leave the working directory alone. All changes made since </w:t>
      </w:r>
      <w:r w:rsidRPr="00EB2DAF">
        <w:rPr>
          <w:rFonts w:ascii="Times New Roman" w:eastAsiaTheme="minorEastAsia" w:hAnsi="Times New Roman" w:cs="Courier"/>
          <w:szCs w:val="24"/>
          <w:lang w:eastAsia="en-US"/>
        </w:rPr>
        <w:t>&lt;commit&gt;</w:t>
      </w:r>
      <w:r w:rsidRPr="00EB2DAF">
        <w:rPr>
          <w:rFonts w:ascii="Times New Roman" w:eastAsiaTheme="minorEastAsia" w:hAnsi="Times New Roman" w:cstheme="minorBidi"/>
          <w:szCs w:val="24"/>
          <w:lang w:eastAsia="en-US"/>
        </w:rPr>
        <w:t xml:space="preserve"> will reside in the working directory, which </w:t>
      </w:r>
      <w:r w:rsidRPr="00173EAB">
        <w:rPr>
          <w:rFonts w:ascii="Times New Roman" w:eastAsiaTheme="minorEastAsia" w:hAnsi="Times New Roman" w:cstheme="minorBidi"/>
          <w:szCs w:val="24"/>
          <w:u w:val="single"/>
          <w:lang w:eastAsia="en-US"/>
        </w:rPr>
        <w:t xml:space="preserve">lets you re-commit the project history using cleaner, more atomic </w:t>
      </w:r>
    </w:p>
    <w:p w:rsidR="006514D2" w:rsidRPr="00EB2DAF" w:rsidRDefault="006514D2" w:rsidP="006514D2">
      <w:pPr>
        <w:rPr>
          <w:rFonts w:ascii="Times New Roman" w:hAnsi="Times New Roman"/>
        </w:rPr>
      </w:pPr>
      <w:r w:rsidRPr="00173EAB">
        <w:rPr>
          <w:rFonts w:ascii="Times New Roman" w:eastAsiaTheme="minorEastAsia" w:hAnsi="Times New Roman" w:cstheme="minorBidi"/>
          <w:szCs w:val="24"/>
          <w:u w:val="single"/>
          <w:lang w:eastAsia="en-US"/>
        </w:rPr>
        <w:t>snapshots</w:t>
      </w:r>
      <w:r w:rsidRPr="00EB2DAF">
        <w:rPr>
          <w:rFonts w:ascii="Times New Roman" w:eastAsiaTheme="minorEastAsia" w:hAnsi="Times New Roman" w:cstheme="minorBidi"/>
          <w:szCs w:val="24"/>
          <w:lang w:eastAsia="en-US"/>
        </w:rPr>
        <w:t>.</w:t>
      </w:r>
    </w:p>
    <w:p w:rsidR="006514D2" w:rsidRDefault="006514D2" w:rsidP="006514D2">
      <w:pPr>
        <w:rPr>
          <w:rFonts w:ascii="Times New Roman" w:hAnsi="Times New Roman"/>
        </w:rPr>
      </w:pPr>
    </w:p>
    <w:p w:rsidR="006514D2" w:rsidRPr="002F7158" w:rsidRDefault="006514D2" w:rsidP="006514D2">
      <w:pPr>
        <w:rPr>
          <w:rFonts w:ascii="Times New Roman" w:eastAsiaTheme="minorEastAsia" w:hAnsi="Times New Roman" w:cstheme="minorBidi"/>
          <w:szCs w:val="24"/>
          <w:lang w:eastAsia="en-US"/>
        </w:rPr>
      </w:pPr>
      <w:r w:rsidRPr="00EB2DAF">
        <w:rPr>
          <w:rFonts w:ascii="Times New Roman" w:hAnsi="Times New Roman"/>
          <w:b/>
        </w:rPr>
        <w:t>git reset –hard &lt;commit&gt;:</w:t>
      </w:r>
      <w:r>
        <w:rPr>
          <w:rFonts w:ascii="Times New Roman" w:hAnsi="Times New Roman"/>
        </w:rPr>
        <w:t xml:space="preserve"> </w:t>
      </w:r>
      <w:r w:rsidRPr="00EB2DAF">
        <w:rPr>
          <w:rFonts w:ascii="Times New Roman" w:eastAsiaTheme="minorEastAsia" w:hAnsi="Times New Roman" w:cstheme="minorBidi"/>
          <w:szCs w:val="24"/>
          <w:lang w:eastAsia="en-US"/>
        </w:rPr>
        <w:t xml:space="preserve">Move the current branch tip/pointer backward to </w:t>
      </w:r>
      <w:r w:rsidRPr="00EB2DAF">
        <w:rPr>
          <w:rFonts w:ascii="Times New Roman" w:eastAsiaTheme="minorEastAsia" w:hAnsi="Times New Roman" w:cs="Courier"/>
          <w:szCs w:val="24"/>
          <w:lang w:eastAsia="en-US"/>
        </w:rPr>
        <w:t>&lt;commit&gt;</w:t>
      </w:r>
      <w:r w:rsidRPr="00EB2DAF">
        <w:rPr>
          <w:rFonts w:ascii="Times New Roman" w:eastAsiaTheme="minorEastAsia" w:hAnsi="Times New Roman" w:cstheme="minorBidi"/>
          <w:szCs w:val="24"/>
          <w:lang w:eastAsia="en-US"/>
        </w:rPr>
        <w:t xml:space="preserve"> and reset </w:t>
      </w:r>
      <w:r w:rsidRPr="002F7158">
        <w:rPr>
          <w:rFonts w:ascii="Times New Roman" w:eastAsiaTheme="minorEastAsia" w:hAnsi="Times New Roman" w:cstheme="minorBidi"/>
          <w:szCs w:val="24"/>
          <w:lang w:eastAsia="en-US"/>
        </w:rPr>
        <w:t>both the staging area and the working directory to match. This obliterates</w:t>
      </w:r>
      <w:r w:rsidR="00BB49E5">
        <w:rPr>
          <w:rFonts w:ascii="Times New Roman" w:eastAsiaTheme="minorEastAsia" w:hAnsi="Times New Roman" w:cstheme="minorBidi"/>
          <w:szCs w:val="24"/>
          <w:lang w:eastAsia="en-US"/>
        </w:rPr>
        <w:t xml:space="preserve"> (destroys utterly)</w:t>
      </w:r>
      <w:r w:rsidRPr="002F7158">
        <w:rPr>
          <w:rFonts w:ascii="Times New Roman" w:eastAsiaTheme="minorEastAsia" w:hAnsi="Times New Roman" w:cstheme="minorBidi"/>
          <w:szCs w:val="24"/>
          <w:lang w:eastAsia="en-US"/>
        </w:rPr>
        <w:t xml:space="preserve"> not only the uncommitted changes, but all commits after </w:t>
      </w:r>
      <w:r w:rsidRPr="002F7158">
        <w:rPr>
          <w:rFonts w:ascii="Times New Roman" w:eastAsiaTheme="minorEastAsia" w:hAnsi="Times New Roman" w:cs="Courier"/>
          <w:szCs w:val="24"/>
          <w:lang w:eastAsia="en-US"/>
        </w:rPr>
        <w:t>&lt;commit&gt;</w:t>
      </w:r>
      <w:r w:rsidRPr="002F7158">
        <w:rPr>
          <w:rFonts w:ascii="Times New Roman" w:eastAsiaTheme="minorEastAsia" w:hAnsi="Times New Roman" w:cstheme="minorBidi"/>
          <w:szCs w:val="24"/>
          <w:lang w:eastAsia="en-US"/>
        </w:rPr>
        <w:t>, as well.</w:t>
      </w:r>
    </w:p>
    <w:p w:rsidR="006514D2" w:rsidRPr="002F7158" w:rsidRDefault="006514D2" w:rsidP="006514D2">
      <w:pPr>
        <w:rPr>
          <w:rFonts w:ascii="Times New Roman" w:eastAsiaTheme="minorEastAsia" w:hAnsi="Times New Roman" w:cstheme="minorBidi"/>
          <w:szCs w:val="24"/>
          <w:lang w:eastAsia="en-US"/>
        </w:rPr>
      </w:pPr>
    </w:p>
    <w:p w:rsidR="006514D2" w:rsidRDefault="006514D2" w:rsidP="006514D2">
      <w:pPr>
        <w:rPr>
          <w:rFonts w:ascii="Times New Roman" w:eastAsiaTheme="minorEastAsia" w:hAnsi="Times New Roman" w:cstheme="minorBidi"/>
          <w:szCs w:val="24"/>
          <w:lang w:eastAsia="en-US"/>
        </w:rPr>
      </w:pPr>
      <w:r w:rsidRPr="002F7158">
        <w:rPr>
          <w:rFonts w:ascii="Times New Roman" w:eastAsiaTheme="minorEastAsia" w:hAnsi="Times New Roman" w:cstheme="minorBidi"/>
          <w:szCs w:val="24"/>
          <w:lang w:eastAsia="en-US"/>
        </w:rPr>
        <w:t xml:space="preserve">The </w:t>
      </w:r>
      <w:r w:rsidRPr="002F7158">
        <w:rPr>
          <w:rFonts w:ascii="Times New Roman" w:eastAsiaTheme="minorEastAsia" w:hAnsi="Times New Roman" w:cs="Courier"/>
          <w:b/>
          <w:szCs w:val="24"/>
          <w:lang w:eastAsia="en-US"/>
        </w:rPr>
        <w:t>git reset HEAD~2</w:t>
      </w:r>
      <w:r w:rsidRPr="002F7158">
        <w:rPr>
          <w:rFonts w:ascii="Times New Roman" w:eastAsiaTheme="minorEastAsia" w:hAnsi="Times New Roman" w:cstheme="minorBidi"/>
          <w:szCs w:val="24"/>
          <w:lang w:eastAsia="en-US"/>
        </w:rPr>
        <w:t xml:space="preserve"> command moves the current branch backward by two commits, effectively removing the two snapshots we just created from the project history.</w:t>
      </w:r>
    </w:p>
    <w:p w:rsidR="00721892" w:rsidRDefault="00721892" w:rsidP="006514D2">
      <w:pPr>
        <w:rPr>
          <w:rFonts w:ascii="Times New Roman" w:eastAsiaTheme="minorEastAsia" w:hAnsi="Times New Roman" w:cstheme="minorBidi"/>
          <w:szCs w:val="24"/>
          <w:lang w:eastAsia="en-US"/>
        </w:rPr>
      </w:pPr>
    </w:p>
    <w:p w:rsidR="00721892" w:rsidRPr="00721892" w:rsidRDefault="00721892" w:rsidP="006514D2">
      <w:pPr>
        <w:rPr>
          <w:rFonts w:ascii="Times New Roman" w:hAnsi="Times New Roman"/>
          <w:color w:val="000000"/>
        </w:rPr>
      </w:pPr>
      <w:r w:rsidRPr="00630B37">
        <w:rPr>
          <w:rFonts w:ascii="Times New Roman" w:hAnsi="Times New Roman"/>
          <w:b/>
          <w:bCs/>
          <w:color w:val="000000"/>
        </w:rPr>
        <w:t xml:space="preserve">git reset --hard HEAD: </w:t>
      </w:r>
      <w:r w:rsidRPr="00630B37">
        <w:rPr>
          <w:rFonts w:ascii="Times New Roman" w:hAnsi="Times New Roman"/>
          <w:color w:val="000000"/>
        </w:rPr>
        <w:t>your work space will be back to the last committed state. Any uncommitted work will be lost</w:t>
      </w:r>
      <w:r>
        <w:rPr>
          <w:rFonts w:ascii="Times New Roman" w:hAnsi="Times New Roman"/>
          <w:color w:val="000000"/>
        </w:rPr>
        <w:t>.</w:t>
      </w:r>
    </w:p>
    <w:p w:rsidR="006514D2" w:rsidRPr="002F7158" w:rsidRDefault="006514D2" w:rsidP="006514D2">
      <w:pPr>
        <w:rPr>
          <w:rFonts w:ascii="Times New Roman" w:eastAsiaTheme="minorEastAsia" w:hAnsi="Times New Roman" w:cstheme="minorBidi"/>
          <w:szCs w:val="24"/>
          <w:lang w:eastAsia="en-US"/>
        </w:rPr>
      </w:pPr>
    </w:p>
    <w:p w:rsidR="006514D2" w:rsidRPr="002F7158" w:rsidRDefault="006514D2" w:rsidP="006514D2">
      <w:pPr>
        <w:rPr>
          <w:rFonts w:ascii="Times New Roman" w:eastAsiaTheme="minorEastAsia" w:hAnsi="Times New Roman" w:cstheme="minorBidi"/>
          <w:szCs w:val="24"/>
          <w:u w:val="single"/>
          <w:lang w:eastAsia="en-US"/>
        </w:rPr>
      </w:pPr>
      <w:r w:rsidRPr="002F7158">
        <w:rPr>
          <w:rFonts w:ascii="Times New Roman" w:eastAsiaTheme="minorEastAsia" w:hAnsi="Times New Roman" w:cstheme="minorBidi"/>
          <w:szCs w:val="24"/>
          <w:u w:val="single"/>
          <w:lang w:eastAsia="en-US"/>
        </w:rPr>
        <w:t xml:space="preserve">Never use </w:t>
      </w:r>
      <w:r w:rsidRPr="002F7158">
        <w:rPr>
          <w:rFonts w:ascii="Times New Roman" w:eastAsiaTheme="minorEastAsia" w:hAnsi="Times New Roman" w:cs="Courier"/>
          <w:szCs w:val="24"/>
          <w:u w:val="single"/>
          <w:lang w:eastAsia="en-US"/>
        </w:rPr>
        <w:t>git reset &lt;commit&gt;</w:t>
      </w:r>
      <w:r w:rsidRPr="002F7158">
        <w:rPr>
          <w:rFonts w:ascii="Times New Roman" w:eastAsiaTheme="minorEastAsia" w:hAnsi="Times New Roman" w:cstheme="minorBidi"/>
          <w:szCs w:val="24"/>
          <w:u w:val="single"/>
          <w:lang w:eastAsia="en-US"/>
        </w:rPr>
        <w:t xml:space="preserve"> when any snapshots after &lt;commit&gt; have bee</w:t>
      </w:r>
      <w:r>
        <w:rPr>
          <w:rFonts w:ascii="Times New Roman" w:eastAsiaTheme="minorEastAsia" w:hAnsi="Times New Roman" w:cstheme="minorBidi"/>
          <w:szCs w:val="24"/>
          <w:u w:val="single"/>
          <w:lang w:eastAsia="en-US"/>
        </w:rPr>
        <w:t>n pushed to a public repository!!!</w:t>
      </w:r>
    </w:p>
    <w:p w:rsidR="00966D51" w:rsidRDefault="00966D51" w:rsidP="006514D2">
      <w:pPr>
        <w:rPr>
          <w:rFonts w:asciiTheme="minorHAnsi" w:eastAsiaTheme="minorEastAsia" w:hAnsiTheme="minorHAnsi" w:cstheme="minorBidi"/>
          <w:szCs w:val="24"/>
          <w:lang w:eastAsia="en-US"/>
        </w:rPr>
      </w:pPr>
    </w:p>
    <w:p w:rsidR="00966D51" w:rsidRDefault="00966D51" w:rsidP="006514D2">
      <w:pPr>
        <w:rPr>
          <w:rFonts w:asciiTheme="minorHAnsi" w:eastAsiaTheme="minorEastAsia" w:hAnsiTheme="minorHAnsi" w:cstheme="minorBidi"/>
          <w:szCs w:val="24"/>
          <w:lang w:eastAsia="en-US"/>
        </w:rPr>
      </w:pPr>
      <w:r>
        <w:t>Drop all your local changes and commits, fetch the latest history from the server and point your local master branch at it:</w:t>
      </w:r>
    </w:p>
    <w:p w:rsidR="006514D2" w:rsidRDefault="00966D51" w:rsidP="00966D51">
      <w:pPr>
        <w:ind w:left="720"/>
        <w:rPr>
          <w:rFonts w:asciiTheme="minorHAnsi" w:eastAsiaTheme="minorEastAsia" w:hAnsiTheme="minorHAnsi" w:cstheme="minorBidi"/>
          <w:szCs w:val="24"/>
          <w:lang w:eastAsia="en-US"/>
        </w:rPr>
      </w:pPr>
      <w:r>
        <w:t>git fetch origin</w:t>
      </w:r>
      <w:r>
        <w:br/>
      </w:r>
      <w:r w:rsidRPr="008E5BF2">
        <w:rPr>
          <w:b/>
        </w:rPr>
        <w:t>git reset --hard origin/master</w:t>
      </w:r>
    </w:p>
    <w:p w:rsidR="006514D2" w:rsidRDefault="006514D2" w:rsidP="006514D2">
      <w:pPr>
        <w:rPr>
          <w:rFonts w:asciiTheme="minorHAnsi" w:eastAsiaTheme="minorEastAsia" w:hAnsiTheme="minorHAnsi" w:cstheme="minorBidi"/>
          <w:szCs w:val="24"/>
          <w:lang w:eastAsia="en-US"/>
        </w:rPr>
      </w:pPr>
    </w:p>
    <w:p w:rsidR="006514D2" w:rsidRDefault="006514D2" w:rsidP="006514D2">
      <w:pPr>
        <w:rPr>
          <w:rFonts w:ascii="Times New Roman" w:hAnsi="Times New Roman"/>
        </w:rPr>
      </w:pPr>
    </w:p>
    <w:p w:rsidR="00784723" w:rsidRPr="00630B37" w:rsidRDefault="00784723" w:rsidP="006514D2">
      <w:pPr>
        <w:rPr>
          <w:rFonts w:ascii="Times New Roman" w:hAnsi="Times New Roman"/>
        </w:rPr>
      </w:pPr>
    </w:p>
    <w:p w:rsidR="006514D2" w:rsidRPr="00630B37" w:rsidRDefault="006514D2" w:rsidP="006514D2">
      <w:pPr>
        <w:rPr>
          <w:rFonts w:ascii="Times New Roman" w:hAnsi="Times New Roman"/>
        </w:rPr>
      </w:pPr>
    </w:p>
    <w:p w:rsidR="006514D2" w:rsidRPr="00630B37" w:rsidRDefault="006514D2" w:rsidP="006514D2">
      <w:pPr>
        <w:rPr>
          <w:rFonts w:ascii="Times New Roman" w:hAnsi="Times New Roman"/>
          <w:b/>
        </w:rPr>
      </w:pPr>
      <w:r w:rsidRPr="00630B37">
        <w:rPr>
          <w:rFonts w:ascii="Times New Roman" w:hAnsi="Times New Roman"/>
          <w:b/>
        </w:rPr>
        <w:t>Branches</w:t>
      </w:r>
    </w:p>
    <w:p w:rsidR="006514D2" w:rsidRPr="00630B37" w:rsidRDefault="006514D2" w:rsidP="006514D2">
      <w:pPr>
        <w:rPr>
          <w:rFonts w:ascii="Times New Roman" w:hAnsi="Times New Roman"/>
        </w:rPr>
      </w:pPr>
    </w:p>
    <w:p w:rsidR="006514D2" w:rsidRPr="00630B37" w:rsidRDefault="006514D2" w:rsidP="006514D2">
      <w:pPr>
        <w:rPr>
          <w:rFonts w:ascii="Times New Roman" w:hAnsi="Times New Roman"/>
          <w:u w:val="single"/>
        </w:rPr>
      </w:pPr>
      <w:r w:rsidRPr="00630B37">
        <w:rPr>
          <w:rFonts w:ascii="Times New Roman" w:hAnsi="Times New Roman"/>
          <w:u w:val="single"/>
        </w:rPr>
        <w:t>Git doesn’t store data as a series of change</w:t>
      </w:r>
      <w:r w:rsidR="00423C73">
        <w:rPr>
          <w:rFonts w:ascii="Times New Roman" w:hAnsi="Times New Roman"/>
          <w:u w:val="single"/>
        </w:rPr>
        <w:t xml:space="preserve"> </w:t>
      </w:r>
      <w:r w:rsidRPr="00630B37">
        <w:rPr>
          <w:rFonts w:ascii="Times New Roman" w:hAnsi="Times New Roman"/>
          <w:u w:val="single"/>
        </w:rPr>
        <w:t>sets or differences, but instead as a series of snapshots!</w:t>
      </w:r>
    </w:p>
    <w:p w:rsidR="006514D2" w:rsidRPr="00630B37" w:rsidRDefault="006514D2" w:rsidP="006514D2">
      <w:pPr>
        <w:rPr>
          <w:rFonts w:ascii="Times New Roman" w:hAnsi="Times New Roman"/>
          <w:u w:val="single"/>
        </w:rPr>
      </w:pPr>
    </w:p>
    <w:p w:rsidR="006514D2" w:rsidRPr="00630B37" w:rsidRDefault="006514D2" w:rsidP="006514D2">
      <w:pPr>
        <w:rPr>
          <w:rFonts w:ascii="Times New Roman" w:hAnsi="Times New Roman"/>
        </w:rPr>
      </w:pPr>
      <w:r w:rsidRPr="00630B37">
        <w:rPr>
          <w:rFonts w:ascii="Times New Roman" w:hAnsi="Times New Roman"/>
        </w:rPr>
        <w:t>When you make a commit, Git stores a commit object that contains a pointer to the snapshot of the content you staged. This object also contains the author’s name and email, the message that you typed, and pointers to the commit or commits that directly came before this commit (its parent or parents).</w:t>
      </w:r>
    </w:p>
    <w:p w:rsidR="006514D2" w:rsidRPr="00630B37" w:rsidRDefault="006514D2" w:rsidP="006514D2">
      <w:pPr>
        <w:rPr>
          <w:rFonts w:ascii="Times New Roman" w:hAnsi="Times New Roman"/>
        </w:rPr>
      </w:pPr>
    </w:p>
    <w:p w:rsidR="006514D2" w:rsidRPr="00630B37" w:rsidRDefault="006514D2" w:rsidP="006514D2">
      <w:pPr>
        <w:rPr>
          <w:rFonts w:ascii="Times New Roman" w:hAnsi="Times New Roman"/>
          <w:color w:val="000000"/>
        </w:rPr>
      </w:pPr>
      <w:r w:rsidRPr="00630B37">
        <w:rPr>
          <w:rFonts w:ascii="Times New Roman" w:hAnsi="Times New Roman"/>
          <w:color w:val="000000"/>
        </w:rPr>
        <w:t>When you make a commit, Git repository contains: blobs for the contents of staged files (one blob for each staged file), one tree that specifies which file names are stored as which blobs, and one commit object with the pointer to the tree, the pointer to parent commits and all the commit metadata.</w:t>
      </w:r>
    </w:p>
    <w:p w:rsidR="006514D2" w:rsidRPr="00630B37" w:rsidRDefault="006514D2" w:rsidP="006514D2">
      <w:pPr>
        <w:rPr>
          <w:rFonts w:ascii="Times New Roman" w:hAnsi="Times New Roman"/>
        </w:rPr>
      </w:pPr>
    </w:p>
    <w:p w:rsidR="006514D2" w:rsidRPr="00630B37" w:rsidRDefault="006514D2" w:rsidP="006514D2">
      <w:pPr>
        <w:rPr>
          <w:rFonts w:ascii="Times New Roman" w:hAnsi="Times New Roman"/>
        </w:rPr>
      </w:pPr>
      <w:r w:rsidRPr="00630B37">
        <w:rPr>
          <w:rFonts w:ascii="Times New Roman" w:hAnsi="Times New Roman"/>
          <w:u w:val="single"/>
        </w:rPr>
        <w:t>A branch in Git is simply a lightweight movable pointer to one of these commits.</w:t>
      </w:r>
      <w:r w:rsidRPr="00630B37">
        <w:rPr>
          <w:rFonts w:ascii="Times New Roman" w:hAnsi="Times New Roman"/>
        </w:rPr>
        <w:t xml:space="preserve"> The default branch </w:t>
      </w:r>
      <w:r w:rsidRPr="00630B37">
        <w:rPr>
          <w:rFonts w:ascii="Times New Roman" w:hAnsi="Times New Roman"/>
        </w:rPr>
        <w:lastRenderedPageBreak/>
        <w:t>name in Git is master. The “master” branch in Git is not a special branch. It is exactly like any other branch.</w:t>
      </w:r>
    </w:p>
    <w:p w:rsidR="006514D2" w:rsidRPr="00630B37" w:rsidRDefault="006514D2" w:rsidP="006514D2">
      <w:pPr>
        <w:rPr>
          <w:rFonts w:ascii="Times New Roman" w:hAnsi="Times New Roman"/>
        </w:rPr>
      </w:pPr>
    </w:p>
    <w:p w:rsidR="006514D2" w:rsidRPr="00630B37" w:rsidRDefault="006514D2" w:rsidP="006514D2">
      <w:pPr>
        <w:rPr>
          <w:rFonts w:ascii="Times New Roman" w:hAnsi="Times New Roman"/>
          <w:u w:val="single"/>
        </w:rPr>
      </w:pPr>
      <w:r w:rsidRPr="00630B37">
        <w:rPr>
          <w:rFonts w:ascii="Times New Roman" w:hAnsi="Times New Roman"/>
          <w:u w:val="single"/>
        </w:rPr>
        <w:t>Create branch</w:t>
      </w:r>
    </w:p>
    <w:p w:rsidR="006514D2" w:rsidRPr="00630B37" w:rsidRDefault="006514D2" w:rsidP="006514D2">
      <w:pPr>
        <w:rPr>
          <w:rFonts w:ascii="Times New Roman" w:hAnsi="Times New Roman"/>
          <w:u w:val="single"/>
        </w:rPr>
      </w:pPr>
    </w:p>
    <w:p w:rsidR="006514D2" w:rsidRPr="00630B37" w:rsidRDefault="006514D2" w:rsidP="006514D2">
      <w:pPr>
        <w:rPr>
          <w:rFonts w:ascii="Times New Roman" w:hAnsi="Times New Roman"/>
        </w:rPr>
      </w:pPr>
      <w:r w:rsidRPr="00630B37">
        <w:rPr>
          <w:rFonts w:ascii="Times New Roman" w:hAnsi="Times New Roman"/>
        </w:rPr>
        <w:t xml:space="preserve">Doing so creates a new pointer for you to move around. Let’s say you create a new branch called “testing”:  </w:t>
      </w:r>
      <w:r w:rsidRPr="00630B37">
        <w:rPr>
          <w:rFonts w:ascii="Times New Roman" w:hAnsi="Times New Roman"/>
          <w:b/>
        </w:rPr>
        <w:t xml:space="preserve">git branch </w:t>
      </w:r>
      <w:r w:rsidRPr="00630B37">
        <w:rPr>
          <w:rFonts w:ascii="Times New Roman" w:hAnsi="Times New Roman"/>
        </w:rPr>
        <w:t>testing. This creates a new pointer to the same commit you’re currently on.</w:t>
      </w:r>
    </w:p>
    <w:p w:rsidR="006514D2" w:rsidRPr="00630B37" w:rsidRDefault="006514D2" w:rsidP="006514D2">
      <w:pPr>
        <w:rPr>
          <w:rFonts w:ascii="Times New Roman" w:hAnsi="Times New Roman"/>
        </w:rPr>
      </w:pPr>
    </w:p>
    <w:p w:rsidR="006514D2" w:rsidRPr="00630B37" w:rsidRDefault="006514D2" w:rsidP="006514D2">
      <w:pPr>
        <w:rPr>
          <w:rFonts w:ascii="Times New Roman" w:hAnsi="Times New Roman"/>
        </w:rPr>
      </w:pPr>
      <w:r w:rsidRPr="00630B37">
        <w:rPr>
          <w:rFonts w:ascii="Times New Roman" w:hAnsi="Times New Roman"/>
        </w:rPr>
        <w:t xml:space="preserve">How does Git know what branch you’re currently on? It keeps </w:t>
      </w:r>
      <w:r w:rsidRPr="00630B37">
        <w:rPr>
          <w:rFonts w:ascii="Times New Roman" w:hAnsi="Times New Roman"/>
          <w:u w:val="single"/>
        </w:rPr>
        <w:t>a special pointer called HEAD</w:t>
      </w:r>
      <w:r w:rsidRPr="00630B37">
        <w:rPr>
          <w:rFonts w:ascii="Times New Roman" w:hAnsi="Times New Roman"/>
        </w:rPr>
        <w:t xml:space="preserve">. It is a pointer to the local branch you’re currently on. The </w:t>
      </w:r>
      <w:r w:rsidRPr="00630B37">
        <w:rPr>
          <w:rFonts w:ascii="Times New Roman" w:hAnsi="Times New Roman"/>
          <w:b/>
        </w:rPr>
        <w:t>git branch</w:t>
      </w:r>
      <w:r w:rsidRPr="00630B37">
        <w:rPr>
          <w:rFonts w:ascii="Times New Roman" w:hAnsi="Times New Roman"/>
        </w:rPr>
        <w:t xml:space="preserve"> command only created a new branch – it didn’t switch to that branch.</w:t>
      </w:r>
    </w:p>
    <w:p w:rsidR="006514D2" w:rsidRPr="00630B37" w:rsidRDefault="006514D2" w:rsidP="006514D2">
      <w:pPr>
        <w:rPr>
          <w:rFonts w:ascii="Times New Roman" w:hAnsi="Times New Roman"/>
        </w:rPr>
      </w:pPr>
    </w:p>
    <w:p w:rsidR="006514D2" w:rsidRPr="00630B37" w:rsidRDefault="006514D2" w:rsidP="006514D2">
      <w:pPr>
        <w:rPr>
          <w:rFonts w:ascii="Times New Roman" w:hAnsi="Times New Roman"/>
        </w:rPr>
      </w:pPr>
      <w:r w:rsidRPr="00630B37">
        <w:rPr>
          <w:rFonts w:ascii="Times New Roman" w:hAnsi="Times New Roman"/>
        </w:rPr>
        <w:t xml:space="preserve">Because a branch in Git is actually </w:t>
      </w:r>
      <w:r w:rsidR="00B857AB">
        <w:rPr>
          <w:rFonts w:ascii="Times New Roman" w:hAnsi="Times New Roman"/>
        </w:rPr>
        <w:t xml:space="preserve">a simple file that contains </w:t>
      </w:r>
      <w:proofErr w:type="gramStart"/>
      <w:r w:rsidRPr="00630B37">
        <w:rPr>
          <w:rFonts w:ascii="Times New Roman" w:hAnsi="Times New Roman"/>
        </w:rPr>
        <w:t>40 character</w:t>
      </w:r>
      <w:proofErr w:type="gramEnd"/>
      <w:r w:rsidRPr="00630B37">
        <w:rPr>
          <w:rFonts w:ascii="Times New Roman" w:hAnsi="Times New Roman"/>
        </w:rPr>
        <w:t xml:space="preserve"> SHA-1 checksum of the commit it points to, </w:t>
      </w:r>
      <w:r w:rsidRPr="00630B37">
        <w:rPr>
          <w:rFonts w:ascii="Times New Roman" w:hAnsi="Times New Roman"/>
          <w:u w:val="single"/>
        </w:rPr>
        <w:t>branches are cheap to create and destroy</w:t>
      </w:r>
      <w:r w:rsidRPr="00630B37">
        <w:rPr>
          <w:rFonts w:ascii="Times New Roman" w:hAnsi="Times New Roman"/>
        </w:rPr>
        <w:t>. Creating a new branch is as quick and simple as writing 41 bytes to a file.</w:t>
      </w:r>
    </w:p>
    <w:p w:rsidR="006514D2" w:rsidRPr="00630B37" w:rsidRDefault="006514D2" w:rsidP="006514D2">
      <w:pPr>
        <w:rPr>
          <w:rFonts w:ascii="Times New Roman" w:hAnsi="Times New Roman"/>
        </w:rPr>
      </w:pPr>
    </w:p>
    <w:p w:rsidR="006514D2" w:rsidRPr="00630B37" w:rsidRDefault="006514D2" w:rsidP="006514D2">
      <w:pPr>
        <w:rPr>
          <w:rFonts w:ascii="Times New Roman" w:hAnsi="Times New Roman"/>
        </w:rPr>
      </w:pPr>
    </w:p>
    <w:p w:rsidR="006514D2" w:rsidRPr="00630B37" w:rsidRDefault="006514D2" w:rsidP="006514D2">
      <w:pPr>
        <w:rPr>
          <w:rFonts w:ascii="Times New Roman" w:hAnsi="Times New Roman"/>
          <w:u w:val="single"/>
        </w:rPr>
      </w:pPr>
      <w:r w:rsidRPr="00630B37">
        <w:rPr>
          <w:rFonts w:ascii="Times New Roman" w:hAnsi="Times New Roman"/>
          <w:u w:val="single"/>
        </w:rPr>
        <w:t>Switch branches</w:t>
      </w:r>
    </w:p>
    <w:p w:rsidR="006514D2" w:rsidRPr="00630B37" w:rsidRDefault="006514D2" w:rsidP="006514D2">
      <w:pPr>
        <w:rPr>
          <w:rFonts w:ascii="Times New Roman" w:hAnsi="Times New Roman"/>
          <w:u w:val="single"/>
        </w:rPr>
      </w:pPr>
    </w:p>
    <w:p w:rsidR="006514D2" w:rsidRPr="00630B37" w:rsidRDefault="006514D2" w:rsidP="006514D2">
      <w:pPr>
        <w:rPr>
          <w:rFonts w:ascii="Times New Roman" w:hAnsi="Times New Roman"/>
        </w:rPr>
      </w:pPr>
      <w:r w:rsidRPr="00630B37">
        <w:rPr>
          <w:rFonts w:ascii="Times New Roman" w:hAnsi="Times New Roman"/>
          <w:b/>
        </w:rPr>
        <w:t>git checkout</w:t>
      </w:r>
      <w:r w:rsidRPr="00630B37">
        <w:rPr>
          <w:rFonts w:ascii="Times New Roman" w:hAnsi="Times New Roman"/>
        </w:rPr>
        <w:t>. Let’s switch to the new testing branch:  git checkout testing</w:t>
      </w:r>
    </w:p>
    <w:p w:rsidR="006514D2" w:rsidRPr="00630B37" w:rsidRDefault="006514D2" w:rsidP="006514D2">
      <w:pPr>
        <w:rPr>
          <w:rFonts w:ascii="Times New Roman" w:hAnsi="Times New Roman"/>
        </w:rPr>
      </w:pPr>
      <w:r w:rsidRPr="00630B37">
        <w:rPr>
          <w:rFonts w:ascii="Times New Roman" w:hAnsi="Times New Roman"/>
        </w:rPr>
        <w:t>This moves HEAD to point to the testing branch.</w:t>
      </w:r>
    </w:p>
    <w:p w:rsidR="006514D2" w:rsidRPr="00630B37" w:rsidRDefault="006514D2" w:rsidP="006514D2">
      <w:pPr>
        <w:rPr>
          <w:rFonts w:ascii="Times New Roman" w:hAnsi="Times New Roman"/>
        </w:rPr>
      </w:pPr>
    </w:p>
    <w:p w:rsidR="006514D2" w:rsidRPr="00630B37" w:rsidRDefault="006514D2" w:rsidP="006514D2">
      <w:pPr>
        <w:spacing w:line="280" w:lineRule="atLeast"/>
        <w:rPr>
          <w:rFonts w:ascii="Times New Roman" w:hAnsi="Times New Roman"/>
          <w:color w:val="000000"/>
        </w:rPr>
      </w:pPr>
      <w:r w:rsidRPr="00630B37">
        <w:rPr>
          <w:rFonts w:ascii="Times New Roman" w:hAnsi="Times New Roman"/>
          <w:color w:val="000000"/>
          <w:u w:val="single"/>
        </w:rPr>
        <w:t xml:space="preserve">Switching branches changes files in your working directory. </w:t>
      </w:r>
      <w:r w:rsidRPr="00630B37">
        <w:rPr>
          <w:rFonts w:ascii="Times New Roman" w:hAnsi="Times New Roman"/>
          <w:color w:val="000000"/>
        </w:rPr>
        <w:t>when you switch branches, Git resets your working directory to look like it did the last time you committed on that branch. It adds, removes, and modifies files automatically to make sure your working copy is what the branch looked like on your last commit to it.</w:t>
      </w:r>
    </w:p>
    <w:p w:rsidR="006514D2" w:rsidRPr="00630B37" w:rsidRDefault="006514D2" w:rsidP="006514D2">
      <w:pPr>
        <w:rPr>
          <w:rFonts w:ascii="Times New Roman" w:hAnsi="Times New Roman"/>
        </w:rPr>
      </w:pPr>
    </w:p>
    <w:p w:rsidR="006514D2" w:rsidRPr="00630B37" w:rsidRDefault="006514D2" w:rsidP="006514D2">
      <w:pPr>
        <w:spacing w:line="280" w:lineRule="atLeast"/>
        <w:rPr>
          <w:rFonts w:ascii="Times New Roman" w:hAnsi="Times New Roman"/>
          <w:color w:val="000000"/>
        </w:rPr>
      </w:pPr>
      <w:r w:rsidRPr="00630B37">
        <w:rPr>
          <w:rFonts w:ascii="Times New Roman" w:hAnsi="Times New Roman"/>
          <w:color w:val="000000"/>
        </w:rPr>
        <w:t xml:space="preserve">To create a branch and switch to it at the same time, you can run </w:t>
      </w:r>
      <w:r w:rsidRPr="00630B37">
        <w:rPr>
          <w:rFonts w:ascii="Times New Roman" w:hAnsi="Times New Roman"/>
          <w:b/>
          <w:color w:val="000000"/>
        </w:rPr>
        <w:t>git</w:t>
      </w:r>
      <w:r w:rsidRPr="00630B37">
        <w:rPr>
          <w:rFonts w:ascii="Times New Roman" w:hAnsi="Times New Roman"/>
          <w:color w:val="000000"/>
        </w:rPr>
        <w:t xml:space="preserve"> </w:t>
      </w:r>
      <w:r w:rsidRPr="00630B37">
        <w:rPr>
          <w:rFonts w:ascii="Times New Roman" w:hAnsi="Times New Roman"/>
          <w:b/>
          <w:color w:val="000000"/>
        </w:rPr>
        <w:t>checkout -b</w:t>
      </w:r>
      <w:r w:rsidRPr="00630B37">
        <w:rPr>
          <w:rFonts w:ascii="Times New Roman" w:hAnsi="Times New Roman"/>
          <w:color w:val="000000"/>
        </w:rPr>
        <w:t xml:space="preserve"> [branch]</w:t>
      </w:r>
    </w:p>
    <w:p w:rsidR="006514D2" w:rsidRPr="00630B37" w:rsidRDefault="006514D2" w:rsidP="006514D2">
      <w:pPr>
        <w:spacing w:line="280" w:lineRule="atLeast"/>
        <w:rPr>
          <w:rFonts w:ascii="Times New Roman" w:hAnsi="Times New Roman"/>
          <w:color w:val="000000"/>
        </w:rPr>
      </w:pPr>
    </w:p>
    <w:p w:rsidR="006514D2" w:rsidRPr="00630B37" w:rsidRDefault="006514D2" w:rsidP="006514D2">
      <w:pPr>
        <w:spacing w:line="280" w:lineRule="atLeast"/>
        <w:rPr>
          <w:rFonts w:ascii="Times New Roman" w:hAnsi="Times New Roman"/>
          <w:color w:val="000000"/>
        </w:rPr>
      </w:pPr>
      <w:r w:rsidRPr="00630B37">
        <w:rPr>
          <w:rFonts w:ascii="Times New Roman" w:hAnsi="Times New Roman"/>
          <w:color w:val="000000"/>
          <w:u w:val="single"/>
        </w:rPr>
        <w:t>git checkout -b iss53</w:t>
      </w:r>
      <w:r w:rsidRPr="00630B37">
        <w:rPr>
          <w:rFonts w:ascii="Times New Roman" w:hAnsi="Times New Roman"/>
          <w:color w:val="000000"/>
        </w:rPr>
        <w:t>: Switched to a new branch "iss53"</w:t>
      </w:r>
    </w:p>
    <w:p w:rsidR="006514D2" w:rsidRPr="00630B37" w:rsidRDefault="006514D2" w:rsidP="006514D2">
      <w:pPr>
        <w:spacing w:after="240" w:line="280" w:lineRule="atLeast"/>
        <w:rPr>
          <w:rFonts w:ascii="Times New Roman" w:hAnsi="Times New Roman"/>
          <w:color w:val="000000"/>
        </w:rPr>
      </w:pPr>
      <w:r w:rsidRPr="00630B37">
        <w:rPr>
          <w:rFonts w:ascii="Times New Roman" w:hAnsi="Times New Roman"/>
          <w:color w:val="000000"/>
        </w:rPr>
        <w:t>This is shorthand for: git branch iss53; git checkout iss53</w:t>
      </w:r>
    </w:p>
    <w:p w:rsidR="006514D2" w:rsidRPr="00630B37" w:rsidRDefault="006514D2" w:rsidP="006514D2">
      <w:pPr>
        <w:spacing w:line="280" w:lineRule="atLeast"/>
        <w:rPr>
          <w:rFonts w:ascii="Times New Roman" w:hAnsi="Times New Roman"/>
        </w:rPr>
      </w:pPr>
    </w:p>
    <w:p w:rsidR="006514D2" w:rsidRPr="00630B37" w:rsidRDefault="006514D2" w:rsidP="006514D2">
      <w:pPr>
        <w:spacing w:line="280" w:lineRule="atLeast"/>
        <w:rPr>
          <w:rFonts w:ascii="Times New Roman" w:hAnsi="Times New Roman"/>
          <w:color w:val="000000"/>
        </w:rPr>
      </w:pPr>
      <w:r w:rsidRPr="00630B37">
        <w:rPr>
          <w:rFonts w:ascii="Times New Roman" w:hAnsi="Times New Roman"/>
          <w:color w:val="000000"/>
          <w:u w:val="single"/>
        </w:rPr>
        <w:t>Delete a branch</w:t>
      </w:r>
      <w:r w:rsidRPr="00630B37">
        <w:rPr>
          <w:rFonts w:ascii="Times New Roman" w:hAnsi="Times New Roman"/>
          <w:color w:val="000000"/>
        </w:rPr>
        <w:t xml:space="preserve">: </w:t>
      </w:r>
      <w:r w:rsidRPr="00630B37">
        <w:rPr>
          <w:rFonts w:ascii="Times New Roman" w:hAnsi="Times New Roman"/>
          <w:b/>
          <w:color w:val="000000"/>
        </w:rPr>
        <w:t>git branch -d</w:t>
      </w:r>
      <w:r w:rsidRPr="00630B37">
        <w:rPr>
          <w:rFonts w:ascii="Times New Roman" w:hAnsi="Times New Roman"/>
          <w:color w:val="000000"/>
        </w:rPr>
        <w:t xml:space="preserve"> [branch]</w:t>
      </w:r>
    </w:p>
    <w:p w:rsidR="006514D2" w:rsidRPr="00630B37" w:rsidRDefault="006514D2" w:rsidP="006514D2">
      <w:pPr>
        <w:spacing w:line="280" w:lineRule="atLeast"/>
        <w:rPr>
          <w:rFonts w:ascii="Times New Roman" w:hAnsi="Times New Roman"/>
        </w:rPr>
      </w:pPr>
    </w:p>
    <w:p w:rsidR="006514D2" w:rsidRPr="00630B37" w:rsidRDefault="006514D2" w:rsidP="006514D2">
      <w:pPr>
        <w:rPr>
          <w:rFonts w:ascii="Times New Roman" w:hAnsi="Times New Roman"/>
          <w:color w:val="000000"/>
        </w:rPr>
      </w:pPr>
      <w:r w:rsidRPr="00630B37">
        <w:rPr>
          <w:rFonts w:ascii="Times New Roman" w:hAnsi="Times New Roman"/>
          <w:color w:val="000000"/>
        </w:rPr>
        <w:t xml:space="preserve">Branch merge: check out the branch you wish to merge into and then run the </w:t>
      </w:r>
      <w:r w:rsidRPr="00630B37">
        <w:rPr>
          <w:rFonts w:ascii="Times New Roman" w:hAnsi="Times New Roman"/>
          <w:b/>
          <w:color w:val="000000"/>
        </w:rPr>
        <w:t>git merge</w:t>
      </w:r>
      <w:r w:rsidRPr="00630B37">
        <w:rPr>
          <w:rFonts w:ascii="Times New Roman" w:hAnsi="Times New Roman"/>
          <w:color w:val="000000"/>
        </w:rPr>
        <w:t>.</w:t>
      </w:r>
    </w:p>
    <w:p w:rsidR="006514D2" w:rsidRPr="00630B37" w:rsidRDefault="006514D2" w:rsidP="006514D2">
      <w:pPr>
        <w:rPr>
          <w:rFonts w:ascii="Times New Roman" w:hAnsi="Times New Roman"/>
          <w:color w:val="000000"/>
        </w:rPr>
      </w:pPr>
      <w:r w:rsidRPr="00630B37">
        <w:rPr>
          <w:rFonts w:ascii="Times New Roman" w:hAnsi="Times New Roman"/>
          <w:color w:val="000000"/>
        </w:rPr>
        <w:tab/>
        <w:t>git checkout master</w:t>
      </w:r>
    </w:p>
    <w:p w:rsidR="006514D2" w:rsidRPr="00630B37" w:rsidRDefault="006514D2" w:rsidP="006514D2">
      <w:pPr>
        <w:rPr>
          <w:rFonts w:ascii="Times New Roman" w:hAnsi="Times New Roman"/>
          <w:color w:val="000000"/>
        </w:rPr>
      </w:pPr>
      <w:r w:rsidRPr="00630B37">
        <w:rPr>
          <w:rFonts w:ascii="Times New Roman" w:hAnsi="Times New Roman"/>
          <w:color w:val="000000"/>
        </w:rPr>
        <w:tab/>
        <w:t xml:space="preserve">git merge </w:t>
      </w:r>
      <w:proofErr w:type="spellStart"/>
      <w:r w:rsidRPr="00630B37">
        <w:rPr>
          <w:rFonts w:ascii="Times New Roman" w:hAnsi="Times New Roman"/>
          <w:color w:val="000000"/>
        </w:rPr>
        <w:t>leti</w:t>
      </w:r>
      <w:proofErr w:type="spellEnd"/>
    </w:p>
    <w:p w:rsidR="006514D2" w:rsidRPr="00630B37" w:rsidRDefault="006514D2" w:rsidP="006514D2">
      <w:pPr>
        <w:rPr>
          <w:rFonts w:ascii="Times New Roman" w:hAnsi="Times New Roman"/>
          <w:color w:val="000000"/>
        </w:rPr>
      </w:pPr>
    </w:p>
    <w:p w:rsidR="006514D2" w:rsidRPr="00630B37" w:rsidRDefault="006514D2" w:rsidP="006514D2">
      <w:pPr>
        <w:rPr>
          <w:rFonts w:ascii="Times New Roman" w:hAnsi="Times New Roman"/>
          <w:color w:val="000000"/>
        </w:rPr>
      </w:pPr>
      <w:r w:rsidRPr="00630B37">
        <w:rPr>
          <w:rFonts w:ascii="Times New Roman" w:hAnsi="Times New Roman"/>
          <w:color w:val="000000"/>
        </w:rPr>
        <w:t xml:space="preserve">When automatic merge fail, run </w:t>
      </w:r>
      <w:r w:rsidRPr="00630B37">
        <w:rPr>
          <w:rFonts w:ascii="Times New Roman" w:hAnsi="Times New Roman"/>
          <w:color w:val="000000"/>
          <w:u w:val="single"/>
        </w:rPr>
        <w:t>git status</w:t>
      </w:r>
      <w:r w:rsidRPr="00630B37">
        <w:rPr>
          <w:rFonts w:ascii="Times New Roman" w:hAnsi="Times New Roman"/>
          <w:color w:val="000000"/>
        </w:rPr>
        <w:t xml:space="preserve"> to check merge conflicts.</w:t>
      </w:r>
      <w:r w:rsidRPr="00630B37">
        <w:rPr>
          <w:rFonts w:ascii="Times New Roman" w:hAnsi="Times New Roman"/>
          <w:color w:val="000000"/>
          <w:u w:val="single"/>
        </w:rPr>
        <w:t xml:space="preserve"> </w:t>
      </w:r>
      <w:r w:rsidRPr="00630B37">
        <w:rPr>
          <w:rFonts w:ascii="Times New Roman" w:hAnsi="Times New Roman"/>
          <w:color w:val="000000"/>
        </w:rPr>
        <w:t>Anything that has merge conflicts and hasn’t been resolved is listed as unmerged.</w:t>
      </w:r>
    </w:p>
    <w:p w:rsidR="006514D2" w:rsidRPr="00630B37" w:rsidRDefault="006514D2" w:rsidP="006514D2">
      <w:pPr>
        <w:spacing w:line="280" w:lineRule="atLeast"/>
        <w:rPr>
          <w:rFonts w:ascii="Times New Roman" w:hAnsi="Times New Roman"/>
          <w:color w:val="000000"/>
          <w:u w:val="single"/>
        </w:rPr>
      </w:pPr>
      <w:r w:rsidRPr="00630B37">
        <w:rPr>
          <w:rFonts w:ascii="Times New Roman" w:hAnsi="Times New Roman"/>
          <w:color w:val="000000"/>
          <w:u w:val="single"/>
        </w:rPr>
        <w:t>After you’ve resolved each of these sections in each conflicted file, run git add on each file.</w:t>
      </w:r>
    </w:p>
    <w:p w:rsidR="006514D2" w:rsidRPr="00630B37" w:rsidRDefault="006514D2" w:rsidP="006514D2">
      <w:pPr>
        <w:spacing w:line="280" w:lineRule="atLeast"/>
        <w:rPr>
          <w:rFonts w:ascii="Times New Roman" w:hAnsi="Times New Roman"/>
          <w:color w:val="000000"/>
        </w:rPr>
      </w:pPr>
    </w:p>
    <w:p w:rsidR="006514D2" w:rsidRPr="00630B37" w:rsidRDefault="006514D2" w:rsidP="006514D2">
      <w:pPr>
        <w:spacing w:line="280" w:lineRule="atLeast"/>
        <w:rPr>
          <w:rFonts w:ascii="Times New Roman" w:hAnsi="Times New Roman"/>
          <w:b/>
          <w:color w:val="000000"/>
        </w:rPr>
      </w:pPr>
      <w:r w:rsidRPr="00630B37">
        <w:rPr>
          <w:rFonts w:ascii="Times New Roman" w:hAnsi="Times New Roman"/>
          <w:color w:val="000000"/>
        </w:rPr>
        <w:t xml:space="preserve">To use a graphical tool to resolve these issues, you can run </w:t>
      </w:r>
      <w:r w:rsidRPr="00630B37">
        <w:rPr>
          <w:rFonts w:ascii="Times New Roman" w:hAnsi="Times New Roman"/>
          <w:b/>
          <w:color w:val="000000"/>
        </w:rPr>
        <w:t xml:space="preserve">git </w:t>
      </w:r>
      <w:proofErr w:type="spellStart"/>
      <w:r w:rsidRPr="00630B37">
        <w:rPr>
          <w:rFonts w:ascii="Times New Roman" w:hAnsi="Times New Roman"/>
          <w:b/>
          <w:color w:val="000000"/>
        </w:rPr>
        <w:t>mergetool</w:t>
      </w:r>
      <w:proofErr w:type="spellEnd"/>
    </w:p>
    <w:p w:rsidR="006514D2" w:rsidRPr="00630B37" w:rsidRDefault="006514D2" w:rsidP="006514D2">
      <w:pPr>
        <w:spacing w:line="280" w:lineRule="atLeast"/>
        <w:rPr>
          <w:rFonts w:ascii="Times New Roman" w:hAnsi="Times New Roman"/>
          <w:color w:val="000000"/>
        </w:rPr>
      </w:pPr>
      <w:r w:rsidRPr="00630B37">
        <w:rPr>
          <w:rFonts w:ascii="Times New Roman" w:hAnsi="Times New Roman"/>
          <w:color w:val="000000"/>
        </w:rPr>
        <w:t>Recommend kDiff3</w:t>
      </w:r>
    </w:p>
    <w:p w:rsidR="006514D2" w:rsidRPr="00630B37" w:rsidRDefault="006514D2" w:rsidP="006514D2">
      <w:pPr>
        <w:spacing w:line="280" w:lineRule="atLeast"/>
        <w:rPr>
          <w:rFonts w:ascii="Times New Roman" w:hAnsi="Times New Roman"/>
          <w:b/>
          <w:color w:val="000000"/>
        </w:rPr>
      </w:pPr>
    </w:p>
    <w:p w:rsidR="006514D2" w:rsidRPr="00630B37" w:rsidRDefault="006514D2" w:rsidP="006514D2">
      <w:pPr>
        <w:spacing w:line="280" w:lineRule="atLeast"/>
        <w:rPr>
          <w:rFonts w:ascii="Times New Roman" w:hAnsi="Times New Roman"/>
          <w:b/>
          <w:color w:val="000000"/>
        </w:rPr>
      </w:pPr>
      <w:r w:rsidRPr="00630B37">
        <w:rPr>
          <w:rFonts w:ascii="Times New Roman" w:hAnsi="Times New Roman"/>
          <w:color w:val="000000"/>
        </w:rPr>
        <w:t xml:space="preserve">To get a simple listing of your current branches: </w:t>
      </w:r>
      <w:r w:rsidRPr="00630B37">
        <w:rPr>
          <w:rFonts w:ascii="Times New Roman" w:hAnsi="Times New Roman"/>
          <w:b/>
          <w:color w:val="000000"/>
        </w:rPr>
        <w:t>git branch</w:t>
      </w:r>
    </w:p>
    <w:p w:rsidR="006514D2" w:rsidRPr="00630B37" w:rsidRDefault="006514D2" w:rsidP="006514D2">
      <w:pPr>
        <w:spacing w:line="280" w:lineRule="atLeast"/>
        <w:rPr>
          <w:rFonts w:ascii="Times New Roman" w:hAnsi="Times New Roman"/>
          <w:b/>
          <w:color w:val="000000"/>
        </w:rPr>
      </w:pPr>
      <w:r w:rsidRPr="00630B37">
        <w:rPr>
          <w:rFonts w:ascii="Times New Roman" w:hAnsi="Times New Roman"/>
          <w:color w:val="000000"/>
        </w:rPr>
        <w:t xml:space="preserve">To see the last commit on each branch, you can run </w:t>
      </w:r>
      <w:r w:rsidRPr="00630B37">
        <w:rPr>
          <w:rFonts w:ascii="Times New Roman" w:hAnsi="Times New Roman"/>
          <w:b/>
          <w:color w:val="000000"/>
        </w:rPr>
        <w:t>git branch -v</w:t>
      </w:r>
    </w:p>
    <w:p w:rsidR="006514D2" w:rsidRPr="00630B37" w:rsidRDefault="006514D2" w:rsidP="006514D2">
      <w:pPr>
        <w:spacing w:line="280" w:lineRule="atLeast"/>
        <w:rPr>
          <w:rFonts w:ascii="Times New Roman" w:hAnsi="Times New Roman"/>
          <w:color w:val="000000"/>
        </w:rPr>
      </w:pPr>
    </w:p>
    <w:p w:rsidR="006514D2" w:rsidRPr="00630B37" w:rsidRDefault="006514D2" w:rsidP="006514D2">
      <w:pPr>
        <w:spacing w:line="280" w:lineRule="atLeast"/>
        <w:rPr>
          <w:rFonts w:ascii="Times New Roman" w:hAnsi="Times New Roman"/>
          <w:b/>
          <w:color w:val="000000"/>
        </w:rPr>
      </w:pPr>
      <w:r w:rsidRPr="00630B37">
        <w:rPr>
          <w:rFonts w:ascii="Times New Roman" w:hAnsi="Times New Roman"/>
          <w:color w:val="000000"/>
        </w:rPr>
        <w:lastRenderedPageBreak/>
        <w:t xml:space="preserve">To see which branches are already merged into the branch you’re on, run </w:t>
      </w:r>
      <w:r w:rsidRPr="00630B37">
        <w:rPr>
          <w:rFonts w:ascii="Times New Roman" w:hAnsi="Times New Roman"/>
          <w:b/>
          <w:color w:val="000000"/>
        </w:rPr>
        <w:t>git branch –merged</w:t>
      </w:r>
    </w:p>
    <w:p w:rsidR="006514D2" w:rsidRPr="00630B37" w:rsidRDefault="006514D2" w:rsidP="006514D2">
      <w:pPr>
        <w:spacing w:line="280" w:lineRule="atLeast"/>
        <w:rPr>
          <w:rFonts w:ascii="Times New Roman" w:hAnsi="Times New Roman"/>
          <w:color w:val="000000"/>
          <w:u w:val="single"/>
        </w:rPr>
      </w:pPr>
      <w:r w:rsidRPr="00630B37">
        <w:rPr>
          <w:rFonts w:ascii="Times New Roman" w:hAnsi="Times New Roman"/>
          <w:color w:val="000000"/>
          <w:u w:val="single"/>
        </w:rPr>
        <w:t>Note: branches on this list without the * in front of them are generally fine to delete with git branch -d</w:t>
      </w:r>
    </w:p>
    <w:p w:rsidR="006514D2" w:rsidRPr="00630B37" w:rsidRDefault="006514D2" w:rsidP="006514D2">
      <w:pPr>
        <w:spacing w:line="280" w:lineRule="atLeast"/>
        <w:rPr>
          <w:rFonts w:ascii="Times New Roman" w:hAnsi="Times New Roman"/>
          <w:color w:val="000000"/>
        </w:rPr>
      </w:pPr>
    </w:p>
    <w:p w:rsidR="006514D2" w:rsidRPr="00630B37" w:rsidRDefault="006514D2" w:rsidP="006514D2">
      <w:pPr>
        <w:spacing w:line="280" w:lineRule="atLeast"/>
        <w:rPr>
          <w:rFonts w:ascii="Times New Roman" w:hAnsi="Times New Roman"/>
          <w:b/>
          <w:color w:val="000000"/>
        </w:rPr>
      </w:pPr>
      <w:r w:rsidRPr="00630B37">
        <w:rPr>
          <w:rFonts w:ascii="Times New Roman" w:hAnsi="Times New Roman"/>
          <w:color w:val="000000"/>
        </w:rPr>
        <w:t xml:space="preserve">To see all the branches that contain work you haven’t yet merged in, run </w:t>
      </w:r>
      <w:r w:rsidRPr="00630B37">
        <w:rPr>
          <w:rFonts w:ascii="Times New Roman" w:hAnsi="Times New Roman"/>
          <w:b/>
          <w:color w:val="000000"/>
        </w:rPr>
        <w:t>git branch –no-merged</w:t>
      </w:r>
    </w:p>
    <w:p w:rsidR="006514D2" w:rsidRPr="00630B37" w:rsidRDefault="006514D2" w:rsidP="006514D2">
      <w:pPr>
        <w:spacing w:line="280" w:lineRule="atLeast"/>
        <w:rPr>
          <w:rFonts w:ascii="Times New Roman" w:hAnsi="Times New Roman"/>
          <w:color w:val="000000"/>
        </w:rPr>
      </w:pPr>
    </w:p>
    <w:p w:rsidR="006514D2" w:rsidRPr="00630B37" w:rsidRDefault="006514D2" w:rsidP="006514D2">
      <w:pPr>
        <w:spacing w:line="280" w:lineRule="atLeast"/>
        <w:rPr>
          <w:rFonts w:ascii="Times New Roman" w:hAnsi="Times New Roman"/>
          <w:b/>
          <w:color w:val="000000"/>
        </w:rPr>
      </w:pPr>
      <w:r w:rsidRPr="00630B37">
        <w:rPr>
          <w:rFonts w:ascii="Times New Roman" w:hAnsi="Times New Roman"/>
          <w:color w:val="000000"/>
        </w:rPr>
        <w:t>Abort a merge:</w:t>
      </w:r>
      <w:r w:rsidRPr="00630B37">
        <w:rPr>
          <w:rFonts w:ascii="Times New Roman" w:hAnsi="Times New Roman"/>
          <w:b/>
          <w:color w:val="000000"/>
        </w:rPr>
        <w:t xml:space="preserve">  git merge –abort</w:t>
      </w:r>
    </w:p>
    <w:p w:rsidR="006514D2" w:rsidRPr="00630B37" w:rsidRDefault="006514D2" w:rsidP="006514D2">
      <w:pPr>
        <w:rPr>
          <w:rFonts w:ascii="Times New Roman" w:hAnsi="Times New Roman"/>
          <w:color w:val="000000"/>
        </w:rPr>
      </w:pPr>
    </w:p>
    <w:p w:rsidR="006514D2" w:rsidRDefault="006514D2" w:rsidP="006514D2">
      <w:pPr>
        <w:rPr>
          <w:rFonts w:ascii="Times New Roman" w:hAnsi="Times New Roman"/>
          <w:color w:val="000000"/>
        </w:rPr>
      </w:pPr>
      <w:r w:rsidRPr="00630B37">
        <w:rPr>
          <w:rFonts w:ascii="Times New Roman" w:hAnsi="Times New Roman"/>
          <w:color w:val="000000"/>
          <w:u w:val="single"/>
        </w:rPr>
        <w:t>Merge ignoring whitespace</w:t>
      </w:r>
      <w:r w:rsidRPr="00630B37">
        <w:rPr>
          <w:rFonts w:ascii="Times New Roman" w:hAnsi="Times New Roman"/>
          <w:color w:val="000000"/>
        </w:rPr>
        <w:t xml:space="preserve"> with -</w:t>
      </w:r>
      <w:proofErr w:type="spellStart"/>
      <w:r w:rsidRPr="00630B37">
        <w:rPr>
          <w:rFonts w:ascii="Times New Roman" w:hAnsi="Times New Roman"/>
          <w:color w:val="000000"/>
        </w:rPr>
        <w:t>Xignore</w:t>
      </w:r>
      <w:proofErr w:type="spellEnd"/>
      <w:r w:rsidRPr="00630B37">
        <w:rPr>
          <w:rFonts w:ascii="Times New Roman" w:hAnsi="Times New Roman"/>
          <w:color w:val="000000"/>
        </w:rPr>
        <w:t>-all-space or -</w:t>
      </w:r>
      <w:proofErr w:type="spellStart"/>
      <w:r w:rsidRPr="00630B37">
        <w:rPr>
          <w:rFonts w:ascii="Times New Roman" w:hAnsi="Times New Roman"/>
          <w:color w:val="000000"/>
        </w:rPr>
        <w:t>Xignore</w:t>
      </w:r>
      <w:proofErr w:type="spellEnd"/>
      <w:r w:rsidRPr="00630B37">
        <w:rPr>
          <w:rFonts w:ascii="Times New Roman" w:hAnsi="Times New Roman"/>
          <w:color w:val="000000"/>
        </w:rPr>
        <w:t>-space-change option.</w:t>
      </w:r>
    </w:p>
    <w:p w:rsidR="00721892" w:rsidRPr="00630B37" w:rsidRDefault="00721892" w:rsidP="006514D2">
      <w:pPr>
        <w:rPr>
          <w:rFonts w:ascii="Times New Roman" w:hAnsi="Times New Roman"/>
          <w:color w:val="000000"/>
        </w:rPr>
      </w:pPr>
    </w:p>
    <w:p w:rsidR="006514D2" w:rsidRPr="00630B37" w:rsidRDefault="006514D2" w:rsidP="006514D2">
      <w:pPr>
        <w:rPr>
          <w:rFonts w:ascii="Times New Roman" w:hAnsi="Times New Roman"/>
          <w:color w:val="000000"/>
        </w:rPr>
      </w:pPr>
      <w:r w:rsidRPr="00630B37">
        <w:rPr>
          <w:rFonts w:ascii="Times New Roman" w:hAnsi="Times New Roman"/>
          <w:color w:val="000000"/>
        </w:rPr>
        <w:t>The first option ignores whitespace completely when comparing lines, the second treats sequences of one or more whitespace characters as equivalent.</w:t>
      </w:r>
    </w:p>
    <w:p w:rsidR="006514D2" w:rsidRPr="00630B37" w:rsidRDefault="006514D2" w:rsidP="006514D2">
      <w:pPr>
        <w:rPr>
          <w:rFonts w:ascii="Times New Roman" w:hAnsi="Times New Roman"/>
          <w:b/>
          <w:bCs/>
          <w:color w:val="000000"/>
        </w:rPr>
      </w:pPr>
      <w:r w:rsidRPr="00630B37">
        <w:rPr>
          <w:rFonts w:ascii="Times New Roman" w:hAnsi="Times New Roman"/>
          <w:b/>
          <w:bCs/>
          <w:color w:val="000000"/>
        </w:rPr>
        <w:t>git merge -</w:t>
      </w:r>
      <w:proofErr w:type="spellStart"/>
      <w:r w:rsidRPr="00630B37">
        <w:rPr>
          <w:rFonts w:ascii="Times New Roman" w:hAnsi="Times New Roman"/>
          <w:b/>
          <w:bCs/>
          <w:color w:val="000000"/>
        </w:rPr>
        <w:t>Xignore</w:t>
      </w:r>
      <w:proofErr w:type="spellEnd"/>
      <w:r w:rsidRPr="00630B37">
        <w:rPr>
          <w:rFonts w:ascii="Times New Roman" w:hAnsi="Times New Roman"/>
          <w:b/>
          <w:bCs/>
          <w:color w:val="000000"/>
        </w:rPr>
        <w:t>-space-change [branch]</w:t>
      </w:r>
    </w:p>
    <w:p w:rsidR="006514D2" w:rsidRPr="00630B37" w:rsidRDefault="006514D2" w:rsidP="006514D2">
      <w:pPr>
        <w:rPr>
          <w:rFonts w:ascii="Times New Roman" w:hAnsi="Times New Roman"/>
          <w:color w:val="000000"/>
        </w:rPr>
      </w:pPr>
    </w:p>
    <w:p w:rsidR="006514D2" w:rsidRPr="00630B37" w:rsidRDefault="006514D2" w:rsidP="006514D2">
      <w:pPr>
        <w:rPr>
          <w:rFonts w:ascii="Times New Roman" w:hAnsi="Times New Roman"/>
          <w:color w:val="000000"/>
        </w:rPr>
      </w:pPr>
    </w:p>
    <w:p w:rsidR="006514D2" w:rsidRPr="00630B37" w:rsidRDefault="006514D2" w:rsidP="006514D2">
      <w:pPr>
        <w:rPr>
          <w:rFonts w:ascii="Times New Roman" w:hAnsi="Times New Roman"/>
          <w:color w:val="000000"/>
        </w:rPr>
      </w:pPr>
    </w:p>
    <w:p w:rsidR="006514D2" w:rsidRPr="00630B37" w:rsidRDefault="006514D2" w:rsidP="006514D2">
      <w:pPr>
        <w:rPr>
          <w:rFonts w:ascii="Times New Roman" w:hAnsi="Times New Roman"/>
          <w:b/>
          <w:u w:val="single"/>
        </w:rPr>
      </w:pPr>
      <w:r w:rsidRPr="00630B37">
        <w:rPr>
          <w:rFonts w:ascii="Times New Roman" w:hAnsi="Times New Roman"/>
          <w:b/>
          <w:u w:val="single"/>
        </w:rPr>
        <w:t>Remote branches</w:t>
      </w:r>
    </w:p>
    <w:p w:rsidR="006514D2" w:rsidRPr="00630B37" w:rsidRDefault="006514D2" w:rsidP="006514D2">
      <w:pPr>
        <w:rPr>
          <w:rFonts w:ascii="Times New Roman" w:hAnsi="Times New Roman"/>
        </w:rPr>
      </w:pPr>
    </w:p>
    <w:p w:rsidR="006514D2" w:rsidRPr="00630B37" w:rsidRDefault="006514D2" w:rsidP="006514D2">
      <w:pPr>
        <w:spacing w:line="280" w:lineRule="atLeast"/>
        <w:rPr>
          <w:rFonts w:ascii="Times New Roman" w:hAnsi="Times New Roman"/>
          <w:color w:val="000000"/>
        </w:rPr>
      </w:pPr>
      <w:r w:rsidRPr="00630B37">
        <w:rPr>
          <w:rFonts w:ascii="Times New Roman" w:hAnsi="Times New Roman"/>
          <w:color w:val="000000"/>
        </w:rPr>
        <w:t xml:space="preserve">You can get a full list of remote references explicitly with </w:t>
      </w:r>
      <w:r w:rsidRPr="00630B37">
        <w:rPr>
          <w:rFonts w:ascii="Times New Roman" w:hAnsi="Times New Roman"/>
          <w:b/>
          <w:color w:val="000000"/>
        </w:rPr>
        <w:t>git ls-remote [remote]</w:t>
      </w:r>
      <w:r w:rsidRPr="00630B37">
        <w:rPr>
          <w:rFonts w:ascii="Times New Roman" w:hAnsi="Times New Roman"/>
          <w:color w:val="000000"/>
        </w:rPr>
        <w:t xml:space="preserve">, or </w:t>
      </w:r>
      <w:r w:rsidRPr="00630B37">
        <w:rPr>
          <w:rFonts w:ascii="Times New Roman" w:hAnsi="Times New Roman"/>
          <w:b/>
          <w:color w:val="000000"/>
        </w:rPr>
        <w:t>git remote show [remote]</w:t>
      </w:r>
      <w:r w:rsidRPr="00630B37">
        <w:rPr>
          <w:rFonts w:ascii="Times New Roman" w:hAnsi="Times New Roman"/>
          <w:color w:val="000000"/>
        </w:rPr>
        <w:t xml:space="preserve"> for remote branches as well as more information. </w:t>
      </w:r>
    </w:p>
    <w:p w:rsidR="006514D2" w:rsidRPr="00630B37" w:rsidRDefault="006514D2" w:rsidP="006514D2">
      <w:pPr>
        <w:spacing w:line="280" w:lineRule="atLeast"/>
        <w:rPr>
          <w:rFonts w:ascii="Times New Roman" w:hAnsi="Times New Roman"/>
          <w:color w:val="000000"/>
          <w:u w:val="single"/>
        </w:rPr>
      </w:pPr>
      <w:r w:rsidRPr="00630B37">
        <w:rPr>
          <w:rFonts w:ascii="Times New Roman" w:hAnsi="Times New Roman"/>
          <w:color w:val="000000"/>
        </w:rPr>
        <w:t xml:space="preserve">For example: </w:t>
      </w:r>
      <w:r w:rsidRPr="00630B37">
        <w:rPr>
          <w:rFonts w:ascii="Times New Roman" w:hAnsi="Times New Roman"/>
          <w:color w:val="000000"/>
          <w:u w:val="single"/>
        </w:rPr>
        <w:t>git ls-remote origin</w:t>
      </w:r>
      <w:r w:rsidRPr="00630B37">
        <w:rPr>
          <w:rFonts w:ascii="Times New Roman" w:hAnsi="Times New Roman"/>
          <w:color w:val="000000"/>
        </w:rPr>
        <w:t xml:space="preserve">; </w:t>
      </w:r>
      <w:r w:rsidRPr="00630B37">
        <w:rPr>
          <w:rFonts w:ascii="Times New Roman" w:hAnsi="Times New Roman"/>
          <w:color w:val="000000"/>
          <w:u w:val="single"/>
        </w:rPr>
        <w:t>git remote show origin</w:t>
      </w:r>
    </w:p>
    <w:p w:rsidR="006514D2" w:rsidRPr="00630B37" w:rsidRDefault="006514D2" w:rsidP="006514D2">
      <w:pPr>
        <w:spacing w:line="280" w:lineRule="atLeast"/>
        <w:rPr>
          <w:rFonts w:ascii="Times New Roman" w:hAnsi="Times New Roman"/>
          <w:color w:val="000000"/>
          <w:u w:val="single"/>
        </w:rPr>
      </w:pPr>
    </w:p>
    <w:p w:rsidR="006514D2" w:rsidRPr="00630B37" w:rsidRDefault="006514D2" w:rsidP="006514D2">
      <w:pPr>
        <w:spacing w:line="280" w:lineRule="atLeast"/>
        <w:rPr>
          <w:rFonts w:ascii="Times New Roman" w:hAnsi="Times New Roman"/>
          <w:color w:val="000000"/>
        </w:rPr>
      </w:pPr>
      <w:r w:rsidRPr="00630B37">
        <w:rPr>
          <w:rFonts w:ascii="Times New Roman" w:hAnsi="Times New Roman"/>
          <w:color w:val="000000"/>
        </w:rPr>
        <w:t xml:space="preserve">Git’s clone command automatically names the remote repository </w:t>
      </w:r>
      <w:r w:rsidRPr="00630B37">
        <w:rPr>
          <w:rFonts w:ascii="Times New Roman" w:hAnsi="Times New Roman"/>
          <w:b/>
          <w:color w:val="000000"/>
        </w:rPr>
        <w:t>origin</w:t>
      </w:r>
      <w:r w:rsidRPr="00630B37">
        <w:rPr>
          <w:rFonts w:ascii="Times New Roman" w:hAnsi="Times New Roman"/>
          <w:color w:val="000000"/>
        </w:rPr>
        <w:t xml:space="preserve"> for you, pulls down all its data (all remote branches, </w:t>
      </w:r>
      <w:r w:rsidR="008A364F" w:rsidRPr="00630B37">
        <w:rPr>
          <w:rFonts w:ascii="Times New Roman" w:hAnsi="Times New Roman"/>
          <w:color w:val="000000"/>
        </w:rPr>
        <w:t>master,</w:t>
      </w:r>
      <w:r w:rsidRPr="00630B37">
        <w:rPr>
          <w:rFonts w:ascii="Times New Roman" w:hAnsi="Times New Roman"/>
          <w:color w:val="000000"/>
        </w:rPr>
        <w:t xml:space="preserve"> and non-master), creates a pointer to where its master branch is, and names it </w:t>
      </w:r>
      <w:r w:rsidRPr="00630B37">
        <w:rPr>
          <w:rFonts w:ascii="Times New Roman" w:hAnsi="Times New Roman"/>
          <w:b/>
          <w:color w:val="000000"/>
        </w:rPr>
        <w:t>origin/master</w:t>
      </w:r>
      <w:r w:rsidRPr="00630B37">
        <w:rPr>
          <w:rFonts w:ascii="Times New Roman" w:hAnsi="Times New Roman"/>
          <w:color w:val="000000"/>
        </w:rPr>
        <w:t xml:space="preserve"> </w:t>
      </w:r>
      <w:r w:rsidRPr="00630B37">
        <w:rPr>
          <w:rFonts w:ascii="Times New Roman" w:hAnsi="Times New Roman"/>
          <w:b/>
          <w:bCs/>
          <w:i/>
          <w:iCs/>
          <w:color w:val="000000"/>
          <w:u w:val="single"/>
        </w:rPr>
        <w:t>locally</w:t>
      </w:r>
      <w:r w:rsidRPr="00630B37">
        <w:rPr>
          <w:rFonts w:ascii="Times New Roman" w:hAnsi="Times New Roman"/>
          <w:b/>
          <w:bCs/>
          <w:i/>
          <w:iCs/>
          <w:color w:val="000000"/>
        </w:rPr>
        <w:t>.</w:t>
      </w:r>
      <w:r w:rsidRPr="00630B37">
        <w:rPr>
          <w:rFonts w:ascii="Times New Roman" w:hAnsi="Times New Roman"/>
          <w:color w:val="000000"/>
        </w:rPr>
        <w:t xml:space="preserve"> Git also gives you your own </w:t>
      </w:r>
      <w:r w:rsidRPr="00630B37">
        <w:rPr>
          <w:rFonts w:ascii="Times New Roman" w:hAnsi="Times New Roman"/>
          <w:b/>
          <w:color w:val="000000"/>
        </w:rPr>
        <w:t>local</w:t>
      </w:r>
      <w:r w:rsidRPr="00630B37">
        <w:rPr>
          <w:rFonts w:ascii="Times New Roman" w:hAnsi="Times New Roman"/>
          <w:color w:val="000000"/>
        </w:rPr>
        <w:t xml:space="preserve"> </w:t>
      </w:r>
      <w:r w:rsidRPr="00630B37">
        <w:rPr>
          <w:rFonts w:ascii="Times New Roman" w:hAnsi="Times New Roman"/>
          <w:b/>
          <w:color w:val="000000"/>
        </w:rPr>
        <w:t>master</w:t>
      </w:r>
      <w:r w:rsidRPr="00630B37">
        <w:rPr>
          <w:rFonts w:ascii="Times New Roman" w:hAnsi="Times New Roman"/>
          <w:color w:val="000000"/>
        </w:rPr>
        <w:t xml:space="preserve"> </w:t>
      </w:r>
      <w:r w:rsidRPr="00630B37">
        <w:rPr>
          <w:rFonts w:ascii="Times New Roman" w:hAnsi="Times New Roman"/>
          <w:b/>
          <w:color w:val="000000"/>
        </w:rPr>
        <w:t>branch</w:t>
      </w:r>
      <w:r w:rsidRPr="00630B37">
        <w:rPr>
          <w:rFonts w:ascii="Times New Roman" w:hAnsi="Times New Roman"/>
          <w:color w:val="000000"/>
        </w:rPr>
        <w:t xml:space="preserve"> starting at the same place as origin’s master branch, so you have something to work from.</w:t>
      </w:r>
    </w:p>
    <w:p w:rsidR="006514D2" w:rsidRPr="00630B37" w:rsidRDefault="006514D2" w:rsidP="006514D2">
      <w:pPr>
        <w:spacing w:line="280" w:lineRule="atLeast"/>
        <w:rPr>
          <w:rFonts w:ascii="Times New Roman" w:hAnsi="Times New Roman"/>
          <w:color w:val="000000"/>
        </w:rPr>
      </w:pPr>
    </w:p>
    <w:p w:rsidR="006514D2" w:rsidRPr="00630B37" w:rsidRDefault="006514D2" w:rsidP="006514D2">
      <w:pPr>
        <w:spacing w:line="280" w:lineRule="atLeast"/>
        <w:rPr>
          <w:rFonts w:ascii="Times New Roman" w:hAnsi="Times New Roman"/>
          <w:color w:val="000000"/>
        </w:rPr>
      </w:pPr>
      <w:r w:rsidRPr="00630B37">
        <w:rPr>
          <w:rFonts w:ascii="Times New Roman" w:hAnsi="Times New Roman"/>
          <w:color w:val="000000"/>
        </w:rPr>
        <w:t xml:space="preserve">“origin” is the default name </w:t>
      </w:r>
      <w:r w:rsidRPr="00630B37">
        <w:rPr>
          <w:rFonts w:ascii="Times New Roman" w:hAnsi="Times New Roman"/>
          <w:color w:val="000000"/>
          <w:u w:val="single"/>
        </w:rPr>
        <w:t>for a remote</w:t>
      </w:r>
      <w:r w:rsidRPr="00630B37">
        <w:rPr>
          <w:rFonts w:ascii="Times New Roman" w:hAnsi="Times New Roman"/>
          <w:color w:val="000000"/>
        </w:rPr>
        <w:t xml:space="preserve"> when you run git clone.</w:t>
      </w:r>
    </w:p>
    <w:p w:rsidR="006514D2" w:rsidRPr="00630B37" w:rsidRDefault="006514D2" w:rsidP="006514D2">
      <w:pPr>
        <w:spacing w:line="280" w:lineRule="atLeast"/>
        <w:rPr>
          <w:rFonts w:ascii="Times New Roman" w:hAnsi="Times New Roman"/>
          <w:color w:val="000000"/>
        </w:rPr>
      </w:pPr>
    </w:p>
    <w:p w:rsidR="006514D2" w:rsidRPr="00630B37" w:rsidRDefault="006514D2" w:rsidP="006514D2">
      <w:pPr>
        <w:spacing w:after="240" w:line="280" w:lineRule="atLeast"/>
        <w:rPr>
          <w:rFonts w:ascii="Times New Roman" w:hAnsi="Times New Roman"/>
          <w:color w:val="000000"/>
        </w:rPr>
      </w:pPr>
      <w:r w:rsidRPr="00630B37">
        <w:rPr>
          <w:rFonts w:ascii="Times New Roman" w:hAnsi="Times New Roman"/>
          <w:color w:val="000000"/>
        </w:rPr>
        <w:t xml:space="preserve">If you do some work on your local master branch, and, in the meantime, someone else pushes to remote repository and updates its master branch, then your histories move forward differently. </w:t>
      </w:r>
      <w:proofErr w:type="gramStart"/>
      <w:r w:rsidRPr="00630B37">
        <w:rPr>
          <w:rFonts w:ascii="Times New Roman" w:hAnsi="Times New Roman"/>
          <w:color w:val="000000"/>
        </w:rPr>
        <w:t>As long as</w:t>
      </w:r>
      <w:proofErr w:type="gramEnd"/>
      <w:r w:rsidRPr="00630B37">
        <w:rPr>
          <w:rFonts w:ascii="Times New Roman" w:hAnsi="Times New Roman"/>
          <w:color w:val="000000"/>
        </w:rPr>
        <w:t xml:space="preserve"> you stay out of contact with your origin server, your origin/master pointer doesn’t move.</w:t>
      </w:r>
    </w:p>
    <w:p w:rsidR="006514D2" w:rsidRPr="00630B37" w:rsidRDefault="006514D2" w:rsidP="006514D2">
      <w:pPr>
        <w:spacing w:line="280" w:lineRule="atLeast"/>
        <w:rPr>
          <w:rFonts w:ascii="Times New Roman" w:hAnsi="Times New Roman"/>
          <w:color w:val="000000"/>
        </w:rPr>
      </w:pPr>
      <w:r w:rsidRPr="00630B37">
        <w:rPr>
          <w:rFonts w:ascii="Times New Roman" w:hAnsi="Times New Roman"/>
          <w:color w:val="000000"/>
        </w:rPr>
        <w:t xml:space="preserve">To synchronize your work, you run a </w:t>
      </w:r>
      <w:r w:rsidRPr="00630B37">
        <w:rPr>
          <w:rFonts w:ascii="Times New Roman" w:hAnsi="Times New Roman"/>
          <w:b/>
          <w:color w:val="000000"/>
        </w:rPr>
        <w:t>git fetch origin</w:t>
      </w:r>
      <w:r w:rsidRPr="00630B37">
        <w:rPr>
          <w:rFonts w:ascii="Times New Roman" w:hAnsi="Times New Roman"/>
          <w:color w:val="000000"/>
        </w:rPr>
        <w:t xml:space="preserve"> command. This command looks up which server “origin” is, fetches any data from it that you don’t yet have, and updates your local database, moving your origin/master pointer to its new, more up-to-date position.</w:t>
      </w:r>
    </w:p>
    <w:p w:rsidR="006514D2" w:rsidRPr="00630B37" w:rsidRDefault="006514D2" w:rsidP="006514D2">
      <w:pPr>
        <w:spacing w:line="280" w:lineRule="atLeast"/>
        <w:rPr>
          <w:rFonts w:ascii="Times New Roman" w:hAnsi="Times New Roman"/>
          <w:color w:val="000000"/>
        </w:rPr>
      </w:pPr>
    </w:p>
    <w:p w:rsidR="006514D2" w:rsidRPr="00630B37" w:rsidRDefault="006514D2" w:rsidP="006514D2">
      <w:pPr>
        <w:spacing w:line="280" w:lineRule="atLeast"/>
        <w:rPr>
          <w:rFonts w:ascii="Times New Roman" w:hAnsi="Times New Roman"/>
          <w:color w:val="000000"/>
        </w:rPr>
      </w:pPr>
    </w:p>
    <w:p w:rsidR="006514D2" w:rsidRPr="00630B37" w:rsidRDefault="006514D2" w:rsidP="006514D2">
      <w:pPr>
        <w:spacing w:line="280" w:lineRule="atLeast"/>
        <w:rPr>
          <w:rFonts w:ascii="Times New Roman" w:hAnsi="Times New Roman"/>
          <w:b/>
          <w:bCs/>
          <w:color w:val="000000"/>
        </w:rPr>
      </w:pPr>
      <w:r w:rsidRPr="00630B37">
        <w:rPr>
          <w:rFonts w:ascii="Times New Roman" w:hAnsi="Times New Roman"/>
          <w:color w:val="000000"/>
        </w:rPr>
        <w:t xml:space="preserve">Pushing: </w:t>
      </w:r>
      <w:r w:rsidRPr="00630B37">
        <w:rPr>
          <w:rFonts w:ascii="Times New Roman" w:hAnsi="Times New Roman"/>
          <w:b/>
          <w:color w:val="000000"/>
        </w:rPr>
        <w:t>git push</w:t>
      </w:r>
      <w:r w:rsidRPr="00630B37">
        <w:rPr>
          <w:rFonts w:ascii="Times New Roman" w:hAnsi="Times New Roman"/>
          <w:b/>
          <w:bCs/>
          <w:color w:val="000000"/>
        </w:rPr>
        <w:t xml:space="preserve"> [</w:t>
      </w:r>
      <w:proofErr w:type="spellStart"/>
      <w:r w:rsidRPr="00630B37">
        <w:rPr>
          <w:rFonts w:ascii="Times New Roman" w:hAnsi="Times New Roman"/>
          <w:b/>
          <w:bCs/>
          <w:color w:val="000000"/>
        </w:rPr>
        <w:t>remote_name</w:t>
      </w:r>
      <w:proofErr w:type="spellEnd"/>
      <w:r w:rsidRPr="00630B37">
        <w:rPr>
          <w:rFonts w:ascii="Times New Roman" w:hAnsi="Times New Roman"/>
          <w:b/>
          <w:bCs/>
          <w:color w:val="000000"/>
        </w:rPr>
        <w:t>] [</w:t>
      </w:r>
      <w:proofErr w:type="spellStart"/>
      <w:r w:rsidRPr="00630B37">
        <w:rPr>
          <w:rFonts w:ascii="Times New Roman" w:hAnsi="Times New Roman"/>
          <w:b/>
          <w:bCs/>
          <w:color w:val="000000"/>
        </w:rPr>
        <w:t>local_branch_name</w:t>
      </w:r>
      <w:proofErr w:type="spellEnd"/>
      <w:r w:rsidRPr="00630B37">
        <w:rPr>
          <w:rFonts w:ascii="Times New Roman" w:hAnsi="Times New Roman"/>
          <w:b/>
          <w:bCs/>
          <w:color w:val="000000"/>
        </w:rPr>
        <w:t>]</w:t>
      </w:r>
    </w:p>
    <w:p w:rsidR="006514D2" w:rsidRPr="00630B37" w:rsidRDefault="006514D2" w:rsidP="006514D2">
      <w:pPr>
        <w:spacing w:line="280" w:lineRule="atLeast"/>
        <w:rPr>
          <w:rFonts w:ascii="Times New Roman" w:hAnsi="Times New Roman"/>
          <w:bCs/>
          <w:color w:val="000000"/>
        </w:rPr>
      </w:pPr>
      <w:r w:rsidRPr="00630B37">
        <w:rPr>
          <w:rFonts w:ascii="Times New Roman" w:hAnsi="Times New Roman"/>
          <w:bCs/>
          <w:color w:val="000000"/>
        </w:rPr>
        <w:t>It pushes the local repo branch under [</w:t>
      </w:r>
      <w:proofErr w:type="spellStart"/>
      <w:r w:rsidRPr="00630B37">
        <w:rPr>
          <w:rFonts w:ascii="Times New Roman" w:hAnsi="Times New Roman"/>
          <w:bCs/>
          <w:color w:val="000000"/>
        </w:rPr>
        <w:t>local_branch_name</w:t>
      </w:r>
      <w:proofErr w:type="spellEnd"/>
      <w:r w:rsidRPr="00630B37">
        <w:rPr>
          <w:rFonts w:ascii="Times New Roman" w:hAnsi="Times New Roman"/>
          <w:bCs/>
          <w:color w:val="000000"/>
        </w:rPr>
        <w:t>] to the remote repo at [</w:t>
      </w:r>
      <w:proofErr w:type="spellStart"/>
      <w:r w:rsidRPr="00630B37">
        <w:rPr>
          <w:rFonts w:ascii="Times New Roman" w:hAnsi="Times New Roman"/>
          <w:bCs/>
          <w:color w:val="000000"/>
        </w:rPr>
        <w:t>remote_name</w:t>
      </w:r>
      <w:proofErr w:type="spellEnd"/>
      <w:r w:rsidRPr="00630B37">
        <w:rPr>
          <w:rFonts w:ascii="Times New Roman" w:hAnsi="Times New Roman"/>
          <w:bCs/>
          <w:color w:val="000000"/>
        </w:rPr>
        <w:t>]</w:t>
      </w:r>
    </w:p>
    <w:p w:rsidR="006514D2" w:rsidRPr="00630B37" w:rsidRDefault="006514D2" w:rsidP="006514D2">
      <w:pPr>
        <w:spacing w:line="280" w:lineRule="atLeast"/>
        <w:rPr>
          <w:rFonts w:ascii="Times New Roman" w:hAnsi="Times New Roman"/>
          <w:color w:val="000000"/>
        </w:rPr>
      </w:pPr>
    </w:p>
    <w:p w:rsidR="006514D2" w:rsidRPr="00630B37" w:rsidRDefault="006514D2" w:rsidP="006514D2">
      <w:pPr>
        <w:spacing w:line="280" w:lineRule="atLeast"/>
        <w:rPr>
          <w:rFonts w:ascii="Times New Roman" w:hAnsi="Times New Roman"/>
          <w:b/>
          <w:bCs/>
          <w:color w:val="000000"/>
        </w:rPr>
      </w:pPr>
      <w:r w:rsidRPr="00630B37">
        <w:rPr>
          <w:rFonts w:ascii="Times New Roman" w:hAnsi="Times New Roman"/>
          <w:b/>
          <w:bCs/>
          <w:color w:val="000000"/>
        </w:rPr>
        <w:t xml:space="preserve">git push origin </w:t>
      </w:r>
      <w:proofErr w:type="spellStart"/>
      <w:r w:rsidRPr="00630B37">
        <w:rPr>
          <w:rFonts w:ascii="Times New Roman" w:hAnsi="Times New Roman"/>
          <w:b/>
          <w:bCs/>
          <w:color w:val="000000"/>
        </w:rPr>
        <w:t>serverfix</w:t>
      </w:r>
      <w:proofErr w:type="spellEnd"/>
    </w:p>
    <w:p w:rsidR="006514D2" w:rsidRPr="00630B37" w:rsidRDefault="006514D2" w:rsidP="006514D2">
      <w:pPr>
        <w:spacing w:line="280" w:lineRule="atLeast"/>
        <w:rPr>
          <w:rFonts w:ascii="Times New Roman" w:hAnsi="Times New Roman"/>
          <w:color w:val="000000"/>
        </w:rPr>
      </w:pPr>
      <w:r w:rsidRPr="00630B37">
        <w:rPr>
          <w:rFonts w:ascii="Times New Roman" w:hAnsi="Times New Roman"/>
          <w:color w:val="000000"/>
        </w:rPr>
        <w:tab/>
        <w:t xml:space="preserve">Take my </w:t>
      </w:r>
      <w:proofErr w:type="spellStart"/>
      <w:r w:rsidRPr="00630B37">
        <w:rPr>
          <w:rFonts w:ascii="Times New Roman" w:hAnsi="Times New Roman"/>
          <w:color w:val="000000"/>
        </w:rPr>
        <w:t>serverfix</w:t>
      </w:r>
      <w:proofErr w:type="spellEnd"/>
      <w:r w:rsidRPr="00630B37">
        <w:rPr>
          <w:rFonts w:ascii="Times New Roman" w:hAnsi="Times New Roman"/>
          <w:color w:val="000000"/>
        </w:rPr>
        <w:t xml:space="preserve"> local branch and push it to update the remote’s </w:t>
      </w:r>
      <w:proofErr w:type="spellStart"/>
      <w:r w:rsidRPr="00630B37">
        <w:rPr>
          <w:rFonts w:ascii="Times New Roman" w:hAnsi="Times New Roman"/>
          <w:color w:val="000000"/>
        </w:rPr>
        <w:t>serverfix</w:t>
      </w:r>
      <w:proofErr w:type="spellEnd"/>
      <w:r w:rsidRPr="00630B37">
        <w:rPr>
          <w:rFonts w:ascii="Times New Roman" w:hAnsi="Times New Roman"/>
          <w:color w:val="000000"/>
        </w:rPr>
        <w:t xml:space="preserve"> branch</w:t>
      </w:r>
    </w:p>
    <w:p w:rsidR="006514D2" w:rsidRPr="00630B37" w:rsidRDefault="006514D2" w:rsidP="006514D2">
      <w:pPr>
        <w:spacing w:line="280" w:lineRule="atLeast"/>
        <w:rPr>
          <w:rFonts w:ascii="Times New Roman" w:hAnsi="Times New Roman"/>
          <w:color w:val="000000"/>
        </w:rPr>
      </w:pPr>
    </w:p>
    <w:p w:rsidR="006514D2" w:rsidRPr="00630B37" w:rsidRDefault="006514D2" w:rsidP="006514D2">
      <w:pPr>
        <w:spacing w:line="280" w:lineRule="atLeast"/>
        <w:rPr>
          <w:rFonts w:ascii="Times New Roman" w:hAnsi="Times New Roman"/>
          <w:color w:val="000000"/>
        </w:rPr>
      </w:pPr>
      <w:r w:rsidRPr="00630B37">
        <w:rPr>
          <w:rFonts w:ascii="Times New Roman" w:hAnsi="Times New Roman"/>
          <w:b/>
          <w:bCs/>
          <w:color w:val="000000"/>
        </w:rPr>
        <w:t xml:space="preserve">git push origin </w:t>
      </w:r>
      <w:proofErr w:type="spellStart"/>
      <w:proofErr w:type="gramStart"/>
      <w:r w:rsidRPr="00630B37">
        <w:rPr>
          <w:rFonts w:ascii="Times New Roman" w:hAnsi="Times New Roman"/>
          <w:b/>
          <w:bCs/>
          <w:color w:val="000000"/>
        </w:rPr>
        <w:t>serverfix:awesomebranch</w:t>
      </w:r>
      <w:proofErr w:type="spellEnd"/>
      <w:proofErr w:type="gramEnd"/>
      <w:r w:rsidRPr="00630B37">
        <w:rPr>
          <w:rFonts w:ascii="Times New Roman" w:hAnsi="Times New Roman"/>
          <w:color w:val="000000"/>
        </w:rPr>
        <w:t xml:space="preserve">   </w:t>
      </w:r>
    </w:p>
    <w:p w:rsidR="006514D2" w:rsidRPr="00630B37" w:rsidRDefault="006514D2" w:rsidP="006514D2">
      <w:pPr>
        <w:spacing w:line="280" w:lineRule="atLeast"/>
        <w:rPr>
          <w:rFonts w:ascii="Times New Roman" w:hAnsi="Times New Roman"/>
          <w:color w:val="000000"/>
        </w:rPr>
      </w:pPr>
      <w:r w:rsidRPr="00630B37">
        <w:rPr>
          <w:rFonts w:ascii="Times New Roman" w:hAnsi="Times New Roman"/>
          <w:color w:val="000000"/>
        </w:rPr>
        <w:tab/>
        <w:t xml:space="preserve">Push your local </w:t>
      </w:r>
      <w:proofErr w:type="spellStart"/>
      <w:r w:rsidRPr="00630B37">
        <w:rPr>
          <w:rFonts w:ascii="Times New Roman" w:hAnsi="Times New Roman"/>
          <w:color w:val="000000"/>
        </w:rPr>
        <w:t>serverfix</w:t>
      </w:r>
      <w:proofErr w:type="spellEnd"/>
      <w:r w:rsidRPr="00630B37">
        <w:rPr>
          <w:rFonts w:ascii="Times New Roman" w:hAnsi="Times New Roman"/>
          <w:color w:val="000000"/>
        </w:rPr>
        <w:t xml:space="preserve"> branch to the </w:t>
      </w:r>
      <w:proofErr w:type="spellStart"/>
      <w:r w:rsidRPr="00630B37">
        <w:rPr>
          <w:rFonts w:ascii="Times New Roman" w:hAnsi="Times New Roman"/>
          <w:color w:val="000000"/>
        </w:rPr>
        <w:t>awesomebranch</w:t>
      </w:r>
      <w:proofErr w:type="spellEnd"/>
      <w:r w:rsidRPr="00630B37">
        <w:rPr>
          <w:rFonts w:ascii="Times New Roman" w:hAnsi="Times New Roman"/>
          <w:color w:val="000000"/>
        </w:rPr>
        <w:t xml:space="preserve"> branch on the remote project. If there isn’t “</w:t>
      </w:r>
      <w:proofErr w:type="spellStart"/>
      <w:r w:rsidRPr="00630B37">
        <w:rPr>
          <w:rFonts w:ascii="Times New Roman" w:hAnsi="Times New Roman"/>
          <w:color w:val="000000"/>
        </w:rPr>
        <w:t>awesomebranch</w:t>
      </w:r>
      <w:proofErr w:type="spellEnd"/>
      <w:r w:rsidRPr="00630B37">
        <w:rPr>
          <w:rFonts w:ascii="Times New Roman" w:hAnsi="Times New Roman"/>
          <w:color w:val="000000"/>
        </w:rPr>
        <w:t>” on the server, remote repository will create one.</w:t>
      </w:r>
    </w:p>
    <w:p w:rsidR="006514D2" w:rsidRPr="00630B37" w:rsidRDefault="006514D2" w:rsidP="006514D2">
      <w:pPr>
        <w:spacing w:line="280" w:lineRule="atLeast"/>
        <w:rPr>
          <w:rFonts w:ascii="Times New Roman" w:hAnsi="Times New Roman"/>
          <w:color w:val="000000"/>
        </w:rPr>
      </w:pPr>
    </w:p>
    <w:p w:rsidR="006514D2" w:rsidRPr="00630B37" w:rsidRDefault="006514D2" w:rsidP="006514D2">
      <w:pPr>
        <w:spacing w:line="280" w:lineRule="atLeast"/>
        <w:rPr>
          <w:rFonts w:ascii="Times New Roman" w:hAnsi="Times New Roman"/>
          <w:color w:val="000000"/>
        </w:rPr>
      </w:pPr>
      <w:r w:rsidRPr="00630B37">
        <w:rPr>
          <w:rFonts w:ascii="Times New Roman" w:hAnsi="Times New Roman"/>
          <w:color w:val="000000"/>
        </w:rPr>
        <w:t xml:space="preserve">when you do a fetch that brings down new remote-tracking branches, you don’t automatically have </w:t>
      </w:r>
      <w:r w:rsidRPr="00630B37">
        <w:rPr>
          <w:rFonts w:ascii="Times New Roman" w:hAnsi="Times New Roman"/>
          <w:color w:val="000000"/>
        </w:rPr>
        <w:lastRenderedPageBreak/>
        <w:t xml:space="preserve">local, editable copies of them. You don’t have a new </w:t>
      </w:r>
      <w:proofErr w:type="spellStart"/>
      <w:r w:rsidRPr="00630B37">
        <w:rPr>
          <w:rFonts w:ascii="Times New Roman" w:hAnsi="Times New Roman"/>
          <w:color w:val="000000"/>
        </w:rPr>
        <w:t>serverfix</w:t>
      </w:r>
      <w:proofErr w:type="spellEnd"/>
      <w:r w:rsidRPr="00630B37">
        <w:rPr>
          <w:rFonts w:ascii="Times New Roman" w:hAnsi="Times New Roman"/>
          <w:color w:val="000000"/>
        </w:rPr>
        <w:t xml:space="preserve"> branch – you only have an origin/</w:t>
      </w:r>
      <w:proofErr w:type="spellStart"/>
      <w:r w:rsidRPr="00630B37">
        <w:rPr>
          <w:rFonts w:ascii="Times New Roman" w:hAnsi="Times New Roman"/>
          <w:color w:val="000000"/>
        </w:rPr>
        <w:t>serverfix</w:t>
      </w:r>
      <w:proofErr w:type="spellEnd"/>
      <w:r w:rsidRPr="00630B37">
        <w:rPr>
          <w:rFonts w:ascii="Times New Roman" w:hAnsi="Times New Roman"/>
          <w:color w:val="000000"/>
        </w:rPr>
        <w:t xml:space="preserve"> pointer that you can’t modify.</w:t>
      </w:r>
    </w:p>
    <w:p w:rsidR="006514D2" w:rsidRPr="00630B37" w:rsidRDefault="006514D2" w:rsidP="006514D2">
      <w:pPr>
        <w:spacing w:line="280" w:lineRule="atLeast"/>
        <w:rPr>
          <w:rFonts w:ascii="Times New Roman" w:hAnsi="Times New Roman"/>
          <w:color w:val="000000"/>
        </w:rPr>
      </w:pPr>
    </w:p>
    <w:p w:rsidR="006514D2" w:rsidRPr="00630B37" w:rsidRDefault="006514D2" w:rsidP="006514D2">
      <w:pPr>
        <w:spacing w:after="240" w:line="280" w:lineRule="atLeast"/>
        <w:rPr>
          <w:rFonts w:ascii="Times New Roman" w:hAnsi="Times New Roman"/>
          <w:b/>
          <w:color w:val="000000"/>
        </w:rPr>
      </w:pPr>
      <w:r w:rsidRPr="00630B37">
        <w:rPr>
          <w:rFonts w:ascii="Times New Roman" w:hAnsi="Times New Roman"/>
          <w:color w:val="000000"/>
        </w:rPr>
        <w:t xml:space="preserve">If you want your own </w:t>
      </w:r>
      <w:proofErr w:type="spellStart"/>
      <w:r w:rsidRPr="00630B37">
        <w:rPr>
          <w:rFonts w:ascii="Times New Roman" w:hAnsi="Times New Roman"/>
          <w:color w:val="000000"/>
        </w:rPr>
        <w:t>serverfix</w:t>
      </w:r>
      <w:proofErr w:type="spellEnd"/>
      <w:r w:rsidRPr="00630B37">
        <w:rPr>
          <w:rFonts w:ascii="Times New Roman" w:hAnsi="Times New Roman"/>
          <w:color w:val="000000"/>
        </w:rPr>
        <w:t xml:space="preserve"> branch that you can work on, run: </w:t>
      </w:r>
      <w:r w:rsidRPr="00630B37">
        <w:rPr>
          <w:rFonts w:ascii="Times New Roman" w:hAnsi="Times New Roman"/>
          <w:b/>
          <w:color w:val="000000"/>
        </w:rPr>
        <w:t xml:space="preserve">git checkout -b </w:t>
      </w:r>
      <w:proofErr w:type="spellStart"/>
      <w:r w:rsidRPr="00630B37">
        <w:rPr>
          <w:rFonts w:ascii="Times New Roman" w:hAnsi="Times New Roman"/>
          <w:b/>
          <w:color w:val="000000"/>
        </w:rPr>
        <w:t>serverfix</w:t>
      </w:r>
      <w:proofErr w:type="spellEnd"/>
      <w:r w:rsidRPr="00630B37">
        <w:rPr>
          <w:rFonts w:ascii="Times New Roman" w:hAnsi="Times New Roman"/>
          <w:b/>
          <w:color w:val="000000"/>
        </w:rPr>
        <w:t xml:space="preserve"> origin/</w:t>
      </w:r>
      <w:proofErr w:type="spellStart"/>
      <w:r w:rsidRPr="00630B37">
        <w:rPr>
          <w:rFonts w:ascii="Times New Roman" w:hAnsi="Times New Roman"/>
          <w:b/>
          <w:color w:val="000000"/>
        </w:rPr>
        <w:t>serverfix</w:t>
      </w:r>
      <w:proofErr w:type="spellEnd"/>
    </w:p>
    <w:p w:rsidR="006514D2" w:rsidRPr="00630B37" w:rsidRDefault="006514D2" w:rsidP="006514D2">
      <w:pPr>
        <w:spacing w:line="280" w:lineRule="atLeast"/>
        <w:rPr>
          <w:rFonts w:ascii="Times New Roman" w:hAnsi="Times New Roman"/>
        </w:rPr>
      </w:pPr>
    </w:p>
    <w:p w:rsidR="006514D2" w:rsidRPr="00630B37" w:rsidRDefault="006514D2" w:rsidP="006514D2">
      <w:pPr>
        <w:rPr>
          <w:rFonts w:ascii="Times New Roman" w:hAnsi="Times New Roman"/>
          <w:u w:val="single"/>
        </w:rPr>
      </w:pPr>
      <w:r w:rsidRPr="00630B37">
        <w:rPr>
          <w:rFonts w:ascii="Times New Roman" w:hAnsi="Times New Roman"/>
          <w:u w:val="single"/>
        </w:rPr>
        <w:t>Tracking branches</w:t>
      </w:r>
    </w:p>
    <w:p w:rsidR="006514D2" w:rsidRPr="00630B37" w:rsidRDefault="006514D2" w:rsidP="006514D2">
      <w:pPr>
        <w:rPr>
          <w:rFonts w:ascii="Times New Roman" w:hAnsi="Times New Roman"/>
        </w:rPr>
      </w:pPr>
    </w:p>
    <w:p w:rsidR="006514D2" w:rsidRPr="00630B37" w:rsidRDefault="006514D2" w:rsidP="006514D2">
      <w:pPr>
        <w:spacing w:line="280" w:lineRule="atLeast"/>
        <w:rPr>
          <w:rFonts w:ascii="Times New Roman" w:hAnsi="Times New Roman"/>
          <w:color w:val="000000"/>
        </w:rPr>
      </w:pPr>
      <w:r w:rsidRPr="00630B37">
        <w:rPr>
          <w:rFonts w:ascii="Times New Roman" w:hAnsi="Times New Roman"/>
          <w:color w:val="000000"/>
        </w:rPr>
        <w:t>Checking out a local branch from a remote-tracking branch automatically creates a “</w:t>
      </w:r>
      <w:r w:rsidRPr="00630B37">
        <w:rPr>
          <w:rFonts w:ascii="Times New Roman" w:hAnsi="Times New Roman"/>
          <w:color w:val="000000"/>
          <w:u w:val="single"/>
        </w:rPr>
        <w:t>tracking branch</w:t>
      </w:r>
      <w:r w:rsidRPr="00630B37">
        <w:rPr>
          <w:rFonts w:ascii="Times New Roman" w:hAnsi="Times New Roman"/>
          <w:color w:val="000000"/>
        </w:rPr>
        <w:t>” (and the branch it tracks is called an “</w:t>
      </w:r>
      <w:r w:rsidRPr="00630B37">
        <w:rPr>
          <w:rFonts w:ascii="Times New Roman" w:hAnsi="Times New Roman"/>
          <w:color w:val="000000"/>
          <w:u w:val="single"/>
        </w:rPr>
        <w:t>upstream branch</w:t>
      </w:r>
      <w:r w:rsidRPr="00630B37">
        <w:rPr>
          <w:rFonts w:ascii="Times New Roman" w:hAnsi="Times New Roman"/>
          <w:color w:val="000000"/>
        </w:rPr>
        <w:t>”). Tracking branches are local branches that have a direct relationship to a remote branch.</w:t>
      </w:r>
    </w:p>
    <w:p w:rsidR="006514D2" w:rsidRPr="00630B37" w:rsidRDefault="006514D2" w:rsidP="006514D2">
      <w:pPr>
        <w:spacing w:line="280" w:lineRule="atLeast"/>
        <w:rPr>
          <w:rFonts w:ascii="Times New Roman" w:hAnsi="Times New Roman"/>
          <w:color w:val="000000"/>
        </w:rPr>
      </w:pPr>
    </w:p>
    <w:p w:rsidR="006514D2" w:rsidRPr="00630B37" w:rsidRDefault="006514D2" w:rsidP="006514D2">
      <w:pPr>
        <w:spacing w:line="280" w:lineRule="atLeast"/>
        <w:rPr>
          <w:rFonts w:ascii="Times New Roman" w:hAnsi="Times New Roman"/>
          <w:color w:val="000000"/>
        </w:rPr>
      </w:pPr>
      <w:r w:rsidRPr="00630B37">
        <w:rPr>
          <w:rFonts w:ascii="Times New Roman" w:hAnsi="Times New Roman"/>
          <w:color w:val="000000"/>
        </w:rPr>
        <w:t xml:space="preserve">When you clone a repository, it generally automatically creates a master branch that tracks origin/master. However, you can set up other tracking branches if you wish, running </w:t>
      </w:r>
    </w:p>
    <w:p w:rsidR="006514D2" w:rsidRPr="00630B37" w:rsidRDefault="006514D2" w:rsidP="006514D2">
      <w:pPr>
        <w:spacing w:line="280" w:lineRule="atLeast"/>
        <w:rPr>
          <w:rFonts w:ascii="Times New Roman" w:hAnsi="Times New Roman"/>
          <w:color w:val="000000"/>
        </w:rPr>
      </w:pPr>
      <w:r w:rsidRPr="00630B37">
        <w:rPr>
          <w:rFonts w:ascii="Times New Roman" w:hAnsi="Times New Roman"/>
          <w:b/>
          <w:color w:val="000000"/>
        </w:rPr>
        <w:t>git checkout -b [branch] [</w:t>
      </w:r>
      <w:proofErr w:type="spellStart"/>
      <w:r w:rsidRPr="00630B37">
        <w:rPr>
          <w:rFonts w:ascii="Times New Roman" w:hAnsi="Times New Roman"/>
          <w:b/>
          <w:color w:val="000000"/>
        </w:rPr>
        <w:t>remotename</w:t>
      </w:r>
      <w:proofErr w:type="spellEnd"/>
      <w:r w:rsidRPr="00630B37">
        <w:rPr>
          <w:rFonts w:ascii="Times New Roman" w:hAnsi="Times New Roman"/>
          <w:b/>
          <w:color w:val="000000"/>
        </w:rPr>
        <w:t>]/[branch]</w:t>
      </w:r>
      <w:r w:rsidRPr="00630B37">
        <w:rPr>
          <w:rFonts w:ascii="Times New Roman" w:hAnsi="Times New Roman"/>
          <w:color w:val="000000"/>
        </w:rPr>
        <w:t xml:space="preserve">, or </w:t>
      </w:r>
    </w:p>
    <w:p w:rsidR="006514D2" w:rsidRPr="00630B37" w:rsidRDefault="006514D2" w:rsidP="006514D2">
      <w:pPr>
        <w:spacing w:line="280" w:lineRule="atLeast"/>
        <w:rPr>
          <w:rFonts w:ascii="Times New Roman" w:hAnsi="Times New Roman"/>
          <w:b/>
          <w:color w:val="000000"/>
        </w:rPr>
      </w:pPr>
      <w:r w:rsidRPr="00630B37">
        <w:rPr>
          <w:rFonts w:ascii="Times New Roman" w:hAnsi="Times New Roman"/>
          <w:b/>
          <w:color w:val="000000"/>
        </w:rPr>
        <w:t>git checkout --track origin/[branch]</w:t>
      </w:r>
    </w:p>
    <w:p w:rsidR="006514D2" w:rsidRPr="00630B37" w:rsidRDefault="006514D2" w:rsidP="006514D2">
      <w:pPr>
        <w:spacing w:line="280" w:lineRule="atLeast"/>
        <w:rPr>
          <w:rFonts w:ascii="Times New Roman" w:hAnsi="Times New Roman"/>
          <w:color w:val="000000"/>
        </w:rPr>
      </w:pPr>
      <w:r w:rsidRPr="00630B37">
        <w:rPr>
          <w:rFonts w:ascii="Times New Roman" w:hAnsi="Times New Roman"/>
          <w:b/>
          <w:bCs/>
          <w:color w:val="000000"/>
        </w:rPr>
        <w:t>git checkout -b sf origin/</w:t>
      </w:r>
      <w:proofErr w:type="spellStart"/>
      <w:r w:rsidRPr="00630B37">
        <w:rPr>
          <w:rFonts w:ascii="Times New Roman" w:hAnsi="Times New Roman"/>
          <w:b/>
          <w:bCs/>
          <w:color w:val="000000"/>
        </w:rPr>
        <w:t>serverfix</w:t>
      </w:r>
      <w:proofErr w:type="spellEnd"/>
      <w:r w:rsidRPr="00630B37">
        <w:rPr>
          <w:rFonts w:ascii="Times New Roman" w:hAnsi="Times New Roman"/>
          <w:color w:val="000000"/>
        </w:rPr>
        <w:t>: your local branch sf will automatically pull from origin/</w:t>
      </w:r>
      <w:proofErr w:type="spellStart"/>
      <w:r w:rsidRPr="00630B37">
        <w:rPr>
          <w:rFonts w:ascii="Times New Roman" w:hAnsi="Times New Roman"/>
          <w:color w:val="000000"/>
        </w:rPr>
        <w:t>serverfix</w:t>
      </w:r>
      <w:proofErr w:type="spellEnd"/>
      <w:r w:rsidRPr="00630B37">
        <w:rPr>
          <w:rFonts w:ascii="Times New Roman" w:hAnsi="Times New Roman"/>
          <w:color w:val="000000"/>
        </w:rPr>
        <w:t>.</w:t>
      </w:r>
    </w:p>
    <w:p w:rsidR="006514D2" w:rsidRPr="00630B37" w:rsidRDefault="006514D2" w:rsidP="006514D2">
      <w:pPr>
        <w:spacing w:line="280" w:lineRule="atLeast"/>
        <w:rPr>
          <w:rFonts w:ascii="Times New Roman" w:hAnsi="Times New Roman"/>
          <w:color w:val="000000"/>
        </w:rPr>
      </w:pPr>
    </w:p>
    <w:p w:rsidR="006514D2" w:rsidRPr="00630B37" w:rsidRDefault="006514D2" w:rsidP="006514D2">
      <w:pPr>
        <w:spacing w:line="280" w:lineRule="atLeast"/>
        <w:rPr>
          <w:rFonts w:ascii="Times New Roman" w:hAnsi="Times New Roman"/>
          <w:color w:val="000000"/>
        </w:rPr>
      </w:pPr>
      <w:r w:rsidRPr="00630B37">
        <w:rPr>
          <w:rFonts w:ascii="Times New Roman" w:hAnsi="Times New Roman"/>
          <w:color w:val="000000"/>
        </w:rPr>
        <w:t xml:space="preserve">If you already have a local branch and want to set it to a remote branch you just pulled down, or want to change the upstream branch you’re tracking, use the </w:t>
      </w:r>
      <w:r w:rsidRPr="00D530CD">
        <w:rPr>
          <w:rFonts w:ascii="Times New Roman" w:hAnsi="Times New Roman"/>
          <w:b/>
          <w:color w:val="000000"/>
        </w:rPr>
        <w:t>-u</w:t>
      </w:r>
      <w:r w:rsidRPr="00630B37">
        <w:rPr>
          <w:rFonts w:ascii="Times New Roman" w:hAnsi="Times New Roman"/>
          <w:color w:val="000000"/>
        </w:rPr>
        <w:t xml:space="preserve"> or </w:t>
      </w:r>
      <w:r w:rsidRPr="00630B37">
        <w:rPr>
          <w:rFonts w:ascii="Times New Roman" w:hAnsi="Times New Roman"/>
          <w:b/>
          <w:color w:val="000000"/>
        </w:rPr>
        <w:t>--set-upstream</w:t>
      </w:r>
      <w:r w:rsidRPr="00630B37">
        <w:rPr>
          <w:rFonts w:ascii="Times New Roman" w:hAnsi="Times New Roman"/>
          <w:color w:val="000000"/>
        </w:rPr>
        <w:t>-to option to git branch to explicitly set it at any time.</w:t>
      </w:r>
    </w:p>
    <w:p w:rsidR="006514D2" w:rsidRPr="00630B37" w:rsidRDefault="006514D2" w:rsidP="006514D2">
      <w:pPr>
        <w:spacing w:line="280" w:lineRule="atLeast"/>
        <w:rPr>
          <w:rFonts w:ascii="Times New Roman" w:hAnsi="Times New Roman"/>
          <w:color w:val="000000"/>
        </w:rPr>
      </w:pPr>
    </w:p>
    <w:p w:rsidR="006514D2" w:rsidRPr="00630B37" w:rsidRDefault="006514D2" w:rsidP="006514D2">
      <w:pPr>
        <w:spacing w:line="280" w:lineRule="atLeast"/>
        <w:rPr>
          <w:rFonts w:ascii="Times New Roman" w:hAnsi="Times New Roman"/>
          <w:color w:val="000000"/>
        </w:rPr>
      </w:pPr>
      <w:r w:rsidRPr="00630B37">
        <w:rPr>
          <w:rFonts w:ascii="Times New Roman" w:hAnsi="Times New Roman"/>
          <w:b/>
          <w:bCs/>
          <w:color w:val="000000"/>
        </w:rPr>
        <w:t>git branch -u origin/</w:t>
      </w:r>
      <w:proofErr w:type="spellStart"/>
      <w:r w:rsidRPr="00630B37">
        <w:rPr>
          <w:rFonts w:ascii="Times New Roman" w:hAnsi="Times New Roman"/>
          <w:b/>
          <w:bCs/>
          <w:color w:val="000000"/>
        </w:rPr>
        <w:t>serverfix</w:t>
      </w:r>
      <w:proofErr w:type="spellEnd"/>
      <w:r w:rsidRPr="00630B37">
        <w:rPr>
          <w:rFonts w:ascii="Times New Roman" w:hAnsi="Times New Roman"/>
          <w:color w:val="000000"/>
        </w:rPr>
        <w:t xml:space="preserve">: Branch set up to track remote branch </w:t>
      </w:r>
      <w:proofErr w:type="spellStart"/>
      <w:r w:rsidRPr="00630B37">
        <w:rPr>
          <w:rFonts w:ascii="Times New Roman" w:hAnsi="Times New Roman"/>
          <w:color w:val="000000"/>
        </w:rPr>
        <w:t>serverfix</w:t>
      </w:r>
      <w:proofErr w:type="spellEnd"/>
      <w:r w:rsidRPr="00630B37">
        <w:rPr>
          <w:rFonts w:ascii="Times New Roman" w:hAnsi="Times New Roman"/>
          <w:color w:val="000000"/>
        </w:rPr>
        <w:t xml:space="preserve"> from origin.</w:t>
      </w:r>
    </w:p>
    <w:p w:rsidR="006514D2" w:rsidRPr="00630B37" w:rsidRDefault="006514D2" w:rsidP="006514D2">
      <w:pPr>
        <w:spacing w:line="280" w:lineRule="atLeast"/>
        <w:rPr>
          <w:rFonts w:ascii="Times New Roman" w:hAnsi="Times New Roman"/>
          <w:color w:val="000000"/>
        </w:rPr>
      </w:pPr>
    </w:p>
    <w:p w:rsidR="006514D2" w:rsidRPr="00630B37" w:rsidRDefault="006514D2" w:rsidP="006514D2">
      <w:pPr>
        <w:spacing w:line="280" w:lineRule="atLeast"/>
        <w:rPr>
          <w:rFonts w:ascii="Times New Roman" w:hAnsi="Times New Roman"/>
          <w:color w:val="000000"/>
          <w:u w:val="single"/>
        </w:rPr>
      </w:pPr>
      <w:r w:rsidRPr="00630B37">
        <w:rPr>
          <w:rFonts w:ascii="Times New Roman" w:hAnsi="Times New Roman"/>
          <w:color w:val="000000"/>
        </w:rPr>
        <w:t xml:space="preserve">When you have a tracking branch set up, you can reference its upstream branch with the </w:t>
      </w:r>
      <w:r w:rsidRPr="00630B37">
        <w:rPr>
          <w:rFonts w:ascii="Times New Roman" w:hAnsi="Times New Roman"/>
          <w:b/>
          <w:color w:val="000000"/>
        </w:rPr>
        <w:t>@{upstream}</w:t>
      </w:r>
      <w:r w:rsidRPr="00630B37">
        <w:rPr>
          <w:rFonts w:ascii="Times New Roman" w:hAnsi="Times New Roman"/>
          <w:color w:val="000000"/>
        </w:rPr>
        <w:t xml:space="preserve"> or </w:t>
      </w:r>
      <w:r w:rsidRPr="00630B37">
        <w:rPr>
          <w:rFonts w:ascii="Times New Roman" w:hAnsi="Times New Roman"/>
          <w:b/>
          <w:color w:val="000000"/>
        </w:rPr>
        <w:t>@{u}</w:t>
      </w:r>
      <w:r w:rsidRPr="00630B37">
        <w:rPr>
          <w:rFonts w:ascii="Times New Roman" w:hAnsi="Times New Roman"/>
          <w:color w:val="000000"/>
        </w:rPr>
        <w:t xml:space="preserve"> shorthand. </w:t>
      </w:r>
      <w:proofErr w:type="spellStart"/>
      <w:r w:rsidRPr="00630B37">
        <w:rPr>
          <w:rFonts w:ascii="Times New Roman" w:hAnsi="Times New Roman"/>
          <w:color w:val="000000"/>
        </w:rPr>
        <w:t>E.g</w:t>
      </w:r>
      <w:proofErr w:type="spellEnd"/>
      <w:r w:rsidRPr="00630B37">
        <w:rPr>
          <w:rFonts w:ascii="Times New Roman" w:hAnsi="Times New Roman"/>
          <w:color w:val="000000"/>
        </w:rPr>
        <w:t xml:space="preserve">: </w:t>
      </w:r>
      <w:r w:rsidRPr="00630B37">
        <w:rPr>
          <w:rFonts w:ascii="Times New Roman" w:hAnsi="Times New Roman"/>
          <w:color w:val="000000"/>
          <w:u w:val="single"/>
        </w:rPr>
        <w:t>git merge @{u}</w:t>
      </w:r>
    </w:p>
    <w:p w:rsidR="006514D2" w:rsidRPr="00630B37" w:rsidRDefault="006514D2" w:rsidP="006514D2">
      <w:pPr>
        <w:spacing w:line="280" w:lineRule="atLeast"/>
        <w:rPr>
          <w:rFonts w:ascii="Times New Roman" w:hAnsi="Times New Roman"/>
          <w:color w:val="000000"/>
        </w:rPr>
      </w:pPr>
    </w:p>
    <w:p w:rsidR="006514D2" w:rsidRPr="00630B37" w:rsidRDefault="006514D2" w:rsidP="006514D2">
      <w:pPr>
        <w:spacing w:line="280" w:lineRule="atLeast"/>
        <w:rPr>
          <w:rFonts w:ascii="Times New Roman" w:hAnsi="Times New Roman"/>
          <w:color w:val="000000"/>
          <w:u w:val="single"/>
        </w:rPr>
      </w:pPr>
      <w:r w:rsidRPr="00630B37">
        <w:rPr>
          <w:rFonts w:ascii="Times New Roman" w:hAnsi="Times New Roman"/>
          <w:color w:val="000000"/>
        </w:rPr>
        <w:t xml:space="preserve">Inc conclusion, </w:t>
      </w:r>
      <w:r w:rsidR="000C53E5">
        <w:rPr>
          <w:rFonts w:ascii="Times New Roman" w:hAnsi="Times New Roman"/>
          <w:color w:val="000000"/>
          <w:u w:val="single"/>
        </w:rPr>
        <w:t>there are 3</w:t>
      </w:r>
      <w:r w:rsidRPr="00630B37">
        <w:rPr>
          <w:rFonts w:ascii="Times New Roman" w:hAnsi="Times New Roman"/>
          <w:color w:val="000000"/>
          <w:u w:val="single"/>
        </w:rPr>
        <w:t xml:space="preserve"> ways to have a tracking branch set up:</w:t>
      </w:r>
    </w:p>
    <w:p w:rsidR="006514D2" w:rsidRPr="00630B37" w:rsidRDefault="006514D2" w:rsidP="006514D2">
      <w:pPr>
        <w:spacing w:line="280" w:lineRule="atLeast"/>
        <w:rPr>
          <w:rFonts w:ascii="Times New Roman" w:hAnsi="Times New Roman"/>
          <w:color w:val="000000"/>
        </w:rPr>
      </w:pPr>
      <w:r w:rsidRPr="00630B37">
        <w:rPr>
          <w:rFonts w:ascii="Times New Roman" w:hAnsi="Times New Roman"/>
          <w:color w:val="000000"/>
        </w:rPr>
        <w:t>(1) git clone (2) git checkout (3) set it explicitly by -u or -set-upstream-</w:t>
      </w:r>
    </w:p>
    <w:p w:rsidR="006514D2" w:rsidRPr="00630B37" w:rsidRDefault="006514D2" w:rsidP="006514D2">
      <w:pPr>
        <w:spacing w:line="280" w:lineRule="atLeast"/>
        <w:rPr>
          <w:rFonts w:ascii="Times New Roman" w:hAnsi="Times New Roman"/>
          <w:color w:val="000000"/>
        </w:rPr>
      </w:pPr>
    </w:p>
    <w:p w:rsidR="006514D2" w:rsidRPr="00630B37" w:rsidRDefault="006514D2" w:rsidP="006514D2">
      <w:pPr>
        <w:spacing w:line="280" w:lineRule="atLeast"/>
        <w:rPr>
          <w:rFonts w:ascii="Times New Roman" w:hAnsi="Times New Roman"/>
          <w:color w:val="000000"/>
        </w:rPr>
      </w:pPr>
      <w:r w:rsidRPr="00630B37">
        <w:rPr>
          <w:rFonts w:ascii="Times New Roman" w:hAnsi="Times New Roman"/>
          <w:b/>
          <w:color w:val="000000"/>
        </w:rPr>
        <w:t>git branch -</w:t>
      </w:r>
      <w:proofErr w:type="spellStart"/>
      <w:r w:rsidRPr="00630B37">
        <w:rPr>
          <w:rFonts w:ascii="Times New Roman" w:hAnsi="Times New Roman"/>
          <w:b/>
          <w:color w:val="000000"/>
        </w:rPr>
        <w:t>vv</w:t>
      </w:r>
      <w:proofErr w:type="spellEnd"/>
      <w:r w:rsidRPr="00630B37">
        <w:rPr>
          <w:rFonts w:ascii="Times New Roman" w:hAnsi="Times New Roman"/>
          <w:color w:val="000000"/>
        </w:rPr>
        <w:t>: see what tracking branches you have set up</w:t>
      </w:r>
    </w:p>
    <w:p w:rsidR="006514D2" w:rsidRPr="00630B37" w:rsidRDefault="006514D2" w:rsidP="006514D2">
      <w:pPr>
        <w:spacing w:line="280" w:lineRule="atLeast"/>
        <w:rPr>
          <w:rFonts w:ascii="Times New Roman" w:hAnsi="Times New Roman"/>
          <w:color w:val="000000"/>
        </w:rPr>
      </w:pPr>
    </w:p>
    <w:p w:rsidR="006514D2" w:rsidRPr="00630B37" w:rsidRDefault="006514D2" w:rsidP="006514D2">
      <w:pPr>
        <w:spacing w:line="280" w:lineRule="atLeast"/>
        <w:rPr>
          <w:rFonts w:ascii="Times New Roman" w:hAnsi="Times New Roman"/>
          <w:color w:val="000000"/>
        </w:rPr>
      </w:pPr>
      <w:r w:rsidRPr="00630B37">
        <w:rPr>
          <w:rFonts w:ascii="Times New Roman" w:hAnsi="Times New Roman"/>
          <w:b/>
          <w:color w:val="000000"/>
        </w:rPr>
        <w:t>git pull</w:t>
      </w:r>
      <w:r w:rsidRPr="00630B37">
        <w:rPr>
          <w:rFonts w:ascii="Times New Roman" w:hAnsi="Times New Roman"/>
          <w:color w:val="000000"/>
        </w:rPr>
        <w:t xml:space="preserve"> = git fetch + git merge</w:t>
      </w:r>
    </w:p>
    <w:p w:rsidR="006514D2" w:rsidRPr="00630B37" w:rsidRDefault="006514D2" w:rsidP="006514D2">
      <w:pPr>
        <w:spacing w:line="280" w:lineRule="atLeast"/>
        <w:rPr>
          <w:rFonts w:ascii="Times New Roman" w:hAnsi="Times New Roman"/>
          <w:color w:val="000000"/>
        </w:rPr>
      </w:pPr>
      <w:r w:rsidRPr="00630B37">
        <w:rPr>
          <w:rFonts w:ascii="Times New Roman" w:hAnsi="Times New Roman"/>
          <w:b/>
          <w:color w:val="000000"/>
        </w:rPr>
        <w:t>git pull –rebase &lt;remote&gt;:</w:t>
      </w:r>
      <w:r w:rsidRPr="00630B37">
        <w:rPr>
          <w:rFonts w:ascii="Times New Roman" w:hAnsi="Times New Roman"/>
          <w:color w:val="000000"/>
        </w:rPr>
        <w:t xml:space="preserve"> instead of using git merge to integrate the remote branch with the local change, use git rebase</w:t>
      </w:r>
    </w:p>
    <w:p w:rsidR="006514D2" w:rsidRPr="00630B37" w:rsidRDefault="006514D2" w:rsidP="006514D2">
      <w:pPr>
        <w:spacing w:line="280" w:lineRule="atLeast"/>
        <w:rPr>
          <w:rFonts w:ascii="Times New Roman" w:hAnsi="Times New Roman"/>
          <w:color w:val="000000"/>
        </w:rPr>
      </w:pPr>
    </w:p>
    <w:p w:rsidR="006514D2" w:rsidRPr="00630B37" w:rsidRDefault="006514D2" w:rsidP="006514D2">
      <w:pPr>
        <w:spacing w:line="280" w:lineRule="atLeast"/>
        <w:rPr>
          <w:rFonts w:ascii="Times New Roman" w:hAnsi="Times New Roman"/>
          <w:color w:val="000000"/>
        </w:rPr>
      </w:pPr>
      <w:r w:rsidRPr="00630B37">
        <w:rPr>
          <w:rFonts w:ascii="Times New Roman" w:hAnsi="Times New Roman"/>
          <w:color w:val="000000"/>
        </w:rPr>
        <w:t>Delete remote branches</w:t>
      </w:r>
    </w:p>
    <w:p w:rsidR="006514D2" w:rsidRPr="00630B37" w:rsidRDefault="006514D2" w:rsidP="006514D2">
      <w:pPr>
        <w:spacing w:after="240" w:line="280" w:lineRule="atLeast"/>
        <w:rPr>
          <w:rFonts w:ascii="Times New Roman" w:hAnsi="Times New Roman"/>
          <w:b/>
          <w:color w:val="000000"/>
        </w:rPr>
      </w:pPr>
      <w:r w:rsidRPr="00630B37">
        <w:rPr>
          <w:rFonts w:ascii="Times New Roman" w:hAnsi="Times New Roman"/>
          <w:color w:val="000000"/>
        </w:rPr>
        <w:t xml:space="preserve">To delete your </w:t>
      </w:r>
      <w:proofErr w:type="spellStart"/>
      <w:r w:rsidRPr="00630B37">
        <w:rPr>
          <w:rFonts w:ascii="Times New Roman" w:hAnsi="Times New Roman"/>
          <w:color w:val="000000"/>
        </w:rPr>
        <w:t>serverfix</w:t>
      </w:r>
      <w:proofErr w:type="spellEnd"/>
      <w:r w:rsidRPr="00630B37">
        <w:rPr>
          <w:rFonts w:ascii="Times New Roman" w:hAnsi="Times New Roman"/>
          <w:color w:val="000000"/>
        </w:rPr>
        <w:t xml:space="preserve"> branch from the server, run: </w:t>
      </w:r>
      <w:r w:rsidRPr="00630B37">
        <w:rPr>
          <w:rFonts w:ascii="Times New Roman" w:hAnsi="Times New Roman"/>
          <w:b/>
          <w:color w:val="000000"/>
        </w:rPr>
        <w:t xml:space="preserve">git push origin --delete </w:t>
      </w:r>
      <w:proofErr w:type="spellStart"/>
      <w:r w:rsidRPr="00630B37">
        <w:rPr>
          <w:rFonts w:ascii="Times New Roman" w:hAnsi="Times New Roman"/>
          <w:b/>
          <w:color w:val="000000"/>
        </w:rPr>
        <w:t>serverfix</w:t>
      </w:r>
      <w:proofErr w:type="spellEnd"/>
    </w:p>
    <w:p w:rsidR="006514D2" w:rsidRPr="00630B37" w:rsidRDefault="006514D2" w:rsidP="006514D2">
      <w:pPr>
        <w:spacing w:line="280" w:lineRule="atLeast"/>
        <w:rPr>
          <w:rFonts w:ascii="Times New Roman" w:hAnsi="Times New Roman"/>
          <w:color w:val="000000"/>
        </w:rPr>
      </w:pPr>
    </w:p>
    <w:p w:rsidR="006514D2" w:rsidRDefault="006514D2" w:rsidP="006514D2">
      <w:pPr>
        <w:spacing w:line="280" w:lineRule="atLeast"/>
        <w:rPr>
          <w:rFonts w:ascii="Times New Roman" w:hAnsi="Times New Roman"/>
          <w:color w:val="000000"/>
        </w:rPr>
      </w:pPr>
    </w:p>
    <w:p w:rsidR="005541D2" w:rsidRPr="00630B37" w:rsidRDefault="005541D2" w:rsidP="006514D2">
      <w:pPr>
        <w:spacing w:line="280" w:lineRule="atLeast"/>
        <w:rPr>
          <w:rFonts w:ascii="Times New Roman" w:hAnsi="Times New Roman"/>
          <w:color w:val="000000"/>
        </w:rPr>
      </w:pPr>
    </w:p>
    <w:p w:rsidR="006514D2" w:rsidRPr="00630B37" w:rsidRDefault="001E324F" w:rsidP="006514D2">
      <w:pPr>
        <w:spacing w:line="280" w:lineRule="atLeast"/>
        <w:rPr>
          <w:rFonts w:ascii="Times New Roman" w:hAnsi="Times New Roman"/>
          <w:color w:val="000000"/>
          <w:u w:val="single"/>
        </w:rPr>
      </w:pPr>
      <w:r>
        <w:rPr>
          <w:rFonts w:ascii="Times New Roman" w:hAnsi="Times New Roman"/>
          <w:color w:val="000000"/>
          <w:u w:val="single"/>
        </w:rPr>
        <w:t>Rebase</w:t>
      </w:r>
    </w:p>
    <w:p w:rsidR="006514D2" w:rsidRPr="00630B37" w:rsidRDefault="006514D2" w:rsidP="006514D2">
      <w:pPr>
        <w:spacing w:line="280" w:lineRule="atLeast"/>
        <w:rPr>
          <w:rFonts w:ascii="Times New Roman" w:hAnsi="Times New Roman"/>
          <w:color w:val="000000"/>
        </w:rPr>
      </w:pPr>
    </w:p>
    <w:p w:rsidR="006514D2" w:rsidRPr="00630B37" w:rsidRDefault="006514D2" w:rsidP="006514D2">
      <w:pPr>
        <w:spacing w:line="280" w:lineRule="atLeast"/>
        <w:rPr>
          <w:rFonts w:ascii="Times New Roman" w:hAnsi="Times New Roman"/>
        </w:rPr>
      </w:pPr>
      <w:r w:rsidRPr="00630B37">
        <w:rPr>
          <w:rFonts w:ascii="Times New Roman" w:hAnsi="Times New Roman"/>
        </w:rPr>
        <w:t>Rebasing replays changes from one line of work onto another in the order they were introduced, whereas merging takes the endpoints and merges them together.</w:t>
      </w:r>
    </w:p>
    <w:p w:rsidR="006514D2" w:rsidRPr="00630B37" w:rsidRDefault="006514D2" w:rsidP="006514D2">
      <w:pPr>
        <w:spacing w:line="280" w:lineRule="atLeast"/>
        <w:rPr>
          <w:rFonts w:ascii="Times New Roman" w:hAnsi="Times New Roman"/>
        </w:rPr>
      </w:pPr>
    </w:p>
    <w:p w:rsidR="001E324F" w:rsidRDefault="006514D2" w:rsidP="006514D2">
      <w:pPr>
        <w:spacing w:line="280" w:lineRule="atLeast"/>
        <w:rPr>
          <w:rFonts w:ascii="Times New Roman" w:hAnsi="Times New Roman"/>
        </w:rPr>
      </w:pPr>
      <w:r w:rsidRPr="00630B37">
        <w:rPr>
          <w:rFonts w:ascii="Times New Roman" w:hAnsi="Times New Roman"/>
        </w:rPr>
        <w:lastRenderedPageBreak/>
        <w:t>With the rebase command, you can take all the changes that were committed on one branch and replay them on another one. It makes a clean history.</w:t>
      </w:r>
    </w:p>
    <w:p w:rsidR="001E324F" w:rsidRDefault="001E324F" w:rsidP="006514D2">
      <w:pPr>
        <w:spacing w:line="280" w:lineRule="atLeast"/>
        <w:rPr>
          <w:rFonts w:ascii="Times New Roman" w:hAnsi="Times New Roman"/>
        </w:rPr>
      </w:pPr>
    </w:p>
    <w:p w:rsidR="001E324F" w:rsidRPr="001E324F" w:rsidRDefault="001E324F" w:rsidP="001E32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imes New Roman" w:eastAsiaTheme="minorHAnsi" w:hAnsi="Times New Roman" w:cs="Courier"/>
          <w:b/>
          <w:lang w:eastAsia="en-US"/>
        </w:rPr>
      </w:pPr>
      <w:r w:rsidRPr="001E324F">
        <w:rPr>
          <w:rFonts w:ascii="Times New Roman" w:eastAsiaTheme="minorHAnsi" w:hAnsi="Times New Roman" w:cs="Courier"/>
          <w:b/>
          <w:lang w:eastAsia="en-US"/>
        </w:rPr>
        <w:t>git rebase &lt;base&gt;</w:t>
      </w:r>
    </w:p>
    <w:p w:rsidR="001E324F" w:rsidRPr="001E324F" w:rsidRDefault="001E324F" w:rsidP="00DF5A47">
      <w:pPr>
        <w:widowControl/>
        <w:suppressAutoHyphens w:val="0"/>
        <w:spacing w:beforeLines="1" w:before="2" w:afterLines="1" w:after="2"/>
        <w:rPr>
          <w:rFonts w:ascii="Times New Roman" w:eastAsiaTheme="minorHAnsi" w:hAnsi="Times New Roman"/>
          <w:lang w:eastAsia="en-US"/>
        </w:rPr>
      </w:pPr>
      <w:r w:rsidRPr="001E324F">
        <w:rPr>
          <w:rFonts w:ascii="Times New Roman" w:eastAsiaTheme="minorHAnsi" w:hAnsi="Times New Roman"/>
          <w:lang w:eastAsia="en-US"/>
        </w:rPr>
        <w:t xml:space="preserve">Rebase the current branch onto &lt;base&gt;, which can be any kind of commit reference (an ID, a branch name, a tag, or a relative reference to </w:t>
      </w:r>
      <w:r w:rsidRPr="001E324F">
        <w:rPr>
          <w:rFonts w:ascii="Times New Roman" w:eastAsiaTheme="minorHAnsi" w:hAnsi="Times New Roman" w:cs="Courier"/>
          <w:lang w:eastAsia="en-US"/>
        </w:rPr>
        <w:t>HEAD</w:t>
      </w:r>
      <w:r w:rsidRPr="001E324F">
        <w:rPr>
          <w:rFonts w:ascii="Times New Roman" w:eastAsiaTheme="minorHAnsi" w:hAnsi="Times New Roman"/>
          <w:lang w:eastAsia="en-US"/>
        </w:rPr>
        <w:t>).</w:t>
      </w:r>
    </w:p>
    <w:p w:rsidR="006514D2" w:rsidRPr="00630B37" w:rsidRDefault="006514D2" w:rsidP="006514D2">
      <w:pPr>
        <w:spacing w:line="280" w:lineRule="atLeast"/>
        <w:rPr>
          <w:rFonts w:ascii="Times New Roman" w:hAnsi="Times New Roman"/>
        </w:rPr>
      </w:pPr>
    </w:p>
    <w:p w:rsidR="006514D2" w:rsidRPr="00630B37" w:rsidRDefault="006514D2" w:rsidP="006514D2">
      <w:pPr>
        <w:spacing w:line="280" w:lineRule="atLeast"/>
        <w:rPr>
          <w:rFonts w:ascii="Times New Roman" w:hAnsi="Times New Roman"/>
        </w:rPr>
      </w:pPr>
    </w:p>
    <w:p w:rsidR="006514D2" w:rsidRPr="00630B37" w:rsidRDefault="006514D2" w:rsidP="006514D2">
      <w:pPr>
        <w:spacing w:line="280" w:lineRule="atLeast"/>
        <w:rPr>
          <w:rFonts w:ascii="Times New Roman" w:hAnsi="Times New Roman"/>
        </w:rPr>
      </w:pPr>
      <w:r w:rsidRPr="00630B37">
        <w:rPr>
          <w:rFonts w:ascii="Times New Roman" w:hAnsi="Times New Roman"/>
        </w:rPr>
        <w:t>git checkout experiment</w:t>
      </w:r>
    </w:p>
    <w:p w:rsidR="006514D2" w:rsidRPr="00630B37" w:rsidRDefault="006514D2" w:rsidP="006514D2">
      <w:pPr>
        <w:spacing w:line="280" w:lineRule="atLeast"/>
        <w:rPr>
          <w:rFonts w:ascii="Times New Roman" w:hAnsi="Times New Roman"/>
          <w:b/>
          <w:bCs/>
        </w:rPr>
      </w:pPr>
      <w:r w:rsidRPr="00630B37">
        <w:rPr>
          <w:rFonts w:ascii="Times New Roman" w:hAnsi="Times New Roman"/>
          <w:b/>
          <w:bCs/>
        </w:rPr>
        <w:t>git rebase master</w:t>
      </w:r>
    </w:p>
    <w:p w:rsidR="006514D2" w:rsidRPr="00630B37" w:rsidRDefault="006514D2" w:rsidP="006514D2">
      <w:pPr>
        <w:spacing w:line="280" w:lineRule="atLeast"/>
        <w:rPr>
          <w:rFonts w:ascii="Times New Roman" w:hAnsi="Times New Roman"/>
          <w:b/>
          <w:bCs/>
        </w:rPr>
      </w:pPr>
    </w:p>
    <w:p w:rsidR="006514D2" w:rsidRPr="00630B37" w:rsidRDefault="006514D2" w:rsidP="006514D2">
      <w:pPr>
        <w:spacing w:line="280" w:lineRule="atLeast"/>
        <w:rPr>
          <w:rFonts w:ascii="Times New Roman" w:hAnsi="Times New Roman"/>
        </w:rPr>
      </w:pPr>
      <w:r w:rsidRPr="00630B37">
        <w:rPr>
          <w:rFonts w:ascii="Times New Roman" w:hAnsi="Times New Roman"/>
        </w:rPr>
        <w:t>git checkout master</w:t>
      </w:r>
    </w:p>
    <w:p w:rsidR="006514D2" w:rsidRPr="00630B37" w:rsidRDefault="006514D2" w:rsidP="006514D2">
      <w:pPr>
        <w:spacing w:line="280" w:lineRule="atLeast"/>
        <w:rPr>
          <w:rFonts w:ascii="Times New Roman" w:hAnsi="Times New Roman"/>
        </w:rPr>
      </w:pPr>
      <w:r w:rsidRPr="00630B37">
        <w:rPr>
          <w:rFonts w:ascii="Times New Roman" w:hAnsi="Times New Roman"/>
        </w:rPr>
        <w:t>git merge experiment</w:t>
      </w:r>
    </w:p>
    <w:p w:rsidR="006514D2" w:rsidRPr="00630B37" w:rsidRDefault="006514D2" w:rsidP="006514D2">
      <w:pPr>
        <w:spacing w:line="280" w:lineRule="atLeast"/>
        <w:rPr>
          <w:rFonts w:ascii="Times New Roman" w:hAnsi="Times New Roman"/>
          <w:b/>
          <w:bCs/>
        </w:rPr>
      </w:pPr>
    </w:p>
    <w:p w:rsidR="006514D2" w:rsidRPr="00630B37" w:rsidRDefault="006514D2" w:rsidP="006514D2">
      <w:pPr>
        <w:spacing w:line="280" w:lineRule="atLeast"/>
        <w:rPr>
          <w:rFonts w:ascii="Times New Roman" w:hAnsi="Times New Roman"/>
        </w:rPr>
      </w:pPr>
      <w:r w:rsidRPr="00630B37">
        <w:rPr>
          <w:rFonts w:ascii="Times New Roman" w:hAnsi="Times New Roman"/>
        </w:rPr>
        <w:t>It works by going to the common ancestor of the two branches (the one you’re on and the one you’re rebasing onto), getting the diff introduced by each commit of the branch you’re on, saving those diffs to temporary files, resetting the current branch to the same commit as the branch you are rebasing onto, and finally applying each change in turn.</w:t>
      </w:r>
    </w:p>
    <w:p w:rsidR="006514D2" w:rsidRPr="00630B37" w:rsidRDefault="006514D2" w:rsidP="006514D2">
      <w:pPr>
        <w:spacing w:line="280" w:lineRule="atLeast"/>
        <w:rPr>
          <w:rFonts w:ascii="Times New Roman" w:hAnsi="Times New Roman"/>
        </w:rPr>
      </w:pPr>
    </w:p>
    <w:p w:rsidR="006514D2" w:rsidRPr="00630B37" w:rsidRDefault="006514D2" w:rsidP="006514D2">
      <w:pPr>
        <w:spacing w:line="280" w:lineRule="atLeast"/>
        <w:rPr>
          <w:rFonts w:ascii="Times New Roman" w:hAnsi="Times New Roman"/>
        </w:rPr>
      </w:pPr>
      <w:r w:rsidRPr="00630B37">
        <w:rPr>
          <w:rFonts w:ascii="Times New Roman" w:hAnsi="Times New Roman"/>
        </w:rPr>
        <w:t xml:space="preserve">There could be rebase merge conflict. If so, then need to resolve the conflicts for each commit and run </w:t>
      </w:r>
      <w:r w:rsidRPr="00630B37">
        <w:rPr>
          <w:rFonts w:ascii="Times New Roman" w:hAnsi="Times New Roman"/>
          <w:b/>
        </w:rPr>
        <w:t>git rebase –continue</w:t>
      </w:r>
      <w:r w:rsidRPr="00630B37">
        <w:rPr>
          <w:rFonts w:ascii="Times New Roman" w:hAnsi="Times New Roman"/>
        </w:rPr>
        <w:t>.</w:t>
      </w:r>
    </w:p>
    <w:p w:rsidR="006514D2" w:rsidRPr="00630B37" w:rsidRDefault="006514D2" w:rsidP="006514D2">
      <w:pPr>
        <w:spacing w:line="280" w:lineRule="atLeast"/>
        <w:rPr>
          <w:rFonts w:ascii="Times New Roman" w:hAnsi="Times New Roman"/>
        </w:rPr>
      </w:pPr>
    </w:p>
    <w:p w:rsidR="006514D2" w:rsidRPr="00630B37" w:rsidRDefault="006514D2" w:rsidP="006514D2">
      <w:pPr>
        <w:spacing w:line="280" w:lineRule="atLeast"/>
        <w:rPr>
          <w:rFonts w:ascii="Times New Roman" w:hAnsi="Times New Roman"/>
        </w:rPr>
      </w:pPr>
      <w:r w:rsidRPr="00630B37">
        <w:rPr>
          <w:rFonts w:ascii="Times New Roman" w:hAnsi="Times New Roman"/>
        </w:rPr>
        <w:t>Often, you’ll do this to make sure your commits apply cleanly on a remote branch – perhaps in a project to which you’re trying to contribute but that you don’t maintain. In this case, you’d do your work in a branch and then rebase your work onto origin/master when you were ready to submit your patches to the main project. That way, the maintainer doesn’t have to do any integration work – just a fast-forward or a clean apply.</w:t>
      </w:r>
    </w:p>
    <w:p w:rsidR="00CF393E" w:rsidRDefault="00CF393E" w:rsidP="006514D2">
      <w:pPr>
        <w:spacing w:line="280" w:lineRule="atLeast"/>
        <w:rPr>
          <w:rFonts w:ascii="Times New Roman" w:hAnsi="Times New Roman"/>
        </w:rPr>
      </w:pPr>
    </w:p>
    <w:p w:rsidR="00CF393E" w:rsidRDefault="00CF393E" w:rsidP="006514D2">
      <w:pPr>
        <w:spacing w:line="280" w:lineRule="atLeast"/>
        <w:rPr>
          <w:rFonts w:ascii="Times New Roman" w:hAnsi="Times New Roman"/>
        </w:rPr>
      </w:pPr>
    </w:p>
    <w:p w:rsidR="00CF393E" w:rsidRPr="00CF393E" w:rsidRDefault="00CF393E" w:rsidP="00CF3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imes New Roman" w:eastAsiaTheme="minorHAnsi" w:hAnsi="Times New Roman" w:cs="Courier"/>
          <w:b/>
          <w:lang w:eastAsia="en-US"/>
        </w:rPr>
      </w:pPr>
      <w:r w:rsidRPr="00CF393E">
        <w:rPr>
          <w:rFonts w:ascii="Times New Roman" w:eastAsiaTheme="minorHAnsi" w:hAnsi="Times New Roman" w:cs="Courier"/>
          <w:b/>
          <w:lang w:eastAsia="en-US"/>
        </w:rPr>
        <w:t>git rebase -</w:t>
      </w:r>
      <w:proofErr w:type="spellStart"/>
      <w:r w:rsidRPr="00CF393E">
        <w:rPr>
          <w:rFonts w:ascii="Times New Roman" w:eastAsiaTheme="minorHAnsi" w:hAnsi="Times New Roman" w:cs="Courier"/>
          <w:b/>
          <w:lang w:eastAsia="en-US"/>
        </w:rPr>
        <w:t>i</w:t>
      </w:r>
      <w:proofErr w:type="spellEnd"/>
      <w:r w:rsidRPr="00CF393E">
        <w:rPr>
          <w:rFonts w:ascii="Times New Roman" w:eastAsiaTheme="minorHAnsi" w:hAnsi="Times New Roman" w:cs="Courier"/>
          <w:b/>
          <w:lang w:eastAsia="en-US"/>
        </w:rPr>
        <w:t xml:space="preserve"> &lt;base&gt;</w:t>
      </w:r>
    </w:p>
    <w:p w:rsidR="009463E6" w:rsidRDefault="00CF393E" w:rsidP="00CF3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imes New Roman" w:hAnsi="Times New Roman"/>
        </w:rPr>
      </w:pPr>
      <w:r w:rsidRPr="00CF393E">
        <w:rPr>
          <w:rFonts w:ascii="Times New Roman" w:hAnsi="Times New Roman"/>
        </w:rPr>
        <w:t xml:space="preserve">Running </w:t>
      </w:r>
      <w:r w:rsidRPr="00CF393E">
        <w:rPr>
          <w:rFonts w:ascii="Times New Roman" w:eastAsiaTheme="minorHAnsi" w:hAnsi="Times New Roman" w:cs="Courier"/>
        </w:rPr>
        <w:t>git rebase</w:t>
      </w:r>
      <w:r w:rsidRPr="00CF393E">
        <w:rPr>
          <w:rFonts w:ascii="Times New Roman" w:hAnsi="Times New Roman"/>
        </w:rPr>
        <w:t xml:space="preserve"> with the </w:t>
      </w:r>
      <w:r w:rsidRPr="00CF393E">
        <w:rPr>
          <w:rFonts w:ascii="Times New Roman" w:eastAsiaTheme="minorHAnsi" w:hAnsi="Times New Roman" w:cs="Courier"/>
        </w:rPr>
        <w:t>-</w:t>
      </w:r>
      <w:proofErr w:type="spellStart"/>
      <w:r w:rsidRPr="00CF393E">
        <w:rPr>
          <w:rFonts w:ascii="Times New Roman" w:eastAsiaTheme="minorHAnsi" w:hAnsi="Times New Roman" w:cs="Courier"/>
        </w:rPr>
        <w:t>i</w:t>
      </w:r>
      <w:proofErr w:type="spellEnd"/>
      <w:r w:rsidRPr="00CF393E">
        <w:rPr>
          <w:rFonts w:ascii="Times New Roman" w:hAnsi="Times New Roman"/>
        </w:rPr>
        <w:t xml:space="preserve"> flag begins an interactive rebasing session. I</w:t>
      </w:r>
      <w:r w:rsidR="009D293B">
        <w:rPr>
          <w:rFonts w:ascii="Times New Roman" w:hAnsi="Times New Roman"/>
        </w:rPr>
        <w:t xml:space="preserve">nstead of blindly moving all </w:t>
      </w:r>
      <w:r w:rsidRPr="00CF393E">
        <w:rPr>
          <w:rFonts w:ascii="Times New Roman" w:hAnsi="Times New Roman"/>
        </w:rPr>
        <w:t>the commits to the new base, interactive rebasing gives you the opportunity to alter individual commits in the process. This lets you clean up history by removing, splitting, and altering an existing series of commits.</w:t>
      </w:r>
    </w:p>
    <w:p w:rsidR="00C70447" w:rsidRDefault="00C70447" w:rsidP="00CF3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imes New Roman" w:hAnsi="Times New Roman"/>
        </w:rPr>
      </w:pPr>
    </w:p>
    <w:p w:rsidR="00CF393E" w:rsidRPr="007937E8" w:rsidRDefault="00C70447" w:rsidP="00CF3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imes New Roman" w:eastAsiaTheme="minorHAnsi" w:hAnsi="Times New Roman" w:cs="Courier"/>
          <w:i/>
          <w:u w:val="single"/>
          <w:lang w:eastAsia="en-US"/>
        </w:rPr>
      </w:pPr>
      <w:r w:rsidRPr="007937E8">
        <w:rPr>
          <w:i/>
          <w:u w:val="single"/>
        </w:rPr>
        <w:t>I</w:t>
      </w:r>
      <w:r w:rsidR="00883EF0" w:rsidRPr="007937E8">
        <w:rPr>
          <w:i/>
          <w:u w:val="single"/>
        </w:rPr>
        <w:t>t lets developers</w:t>
      </w:r>
      <w:r w:rsidRPr="007937E8">
        <w:rPr>
          <w:i/>
          <w:u w:val="single"/>
        </w:rPr>
        <w:t xml:space="preserve"> commit a “messy” history while they’re focused on writing code, then go back and clean it up after the fact.</w:t>
      </w:r>
    </w:p>
    <w:p w:rsidR="006514D2" w:rsidRPr="00630B37" w:rsidRDefault="006514D2" w:rsidP="006514D2">
      <w:pPr>
        <w:spacing w:line="280" w:lineRule="atLeast"/>
        <w:rPr>
          <w:rFonts w:ascii="Times New Roman" w:hAnsi="Times New Roman"/>
        </w:rPr>
      </w:pPr>
    </w:p>
    <w:p w:rsidR="006514D2" w:rsidRPr="00630B37" w:rsidRDefault="006514D2" w:rsidP="006514D2">
      <w:pPr>
        <w:spacing w:line="280" w:lineRule="atLeast"/>
        <w:rPr>
          <w:rFonts w:ascii="Times New Roman" w:hAnsi="Times New Roman"/>
        </w:rPr>
      </w:pPr>
    </w:p>
    <w:p w:rsidR="006514D2" w:rsidRPr="00630B37" w:rsidRDefault="006514D2" w:rsidP="006514D2">
      <w:pPr>
        <w:spacing w:line="280" w:lineRule="atLeast"/>
        <w:rPr>
          <w:rFonts w:ascii="Times New Roman" w:hAnsi="Times New Roman"/>
          <w:u w:val="single"/>
        </w:rPr>
      </w:pPr>
      <w:r w:rsidRPr="00630B37">
        <w:rPr>
          <w:rFonts w:ascii="Times New Roman" w:hAnsi="Times New Roman"/>
          <w:u w:val="single"/>
        </w:rPr>
        <w:t>Example of a push flow with rebase</w:t>
      </w:r>
    </w:p>
    <w:p w:rsidR="006514D2" w:rsidRPr="00630B37" w:rsidRDefault="006514D2" w:rsidP="006514D2">
      <w:pPr>
        <w:spacing w:line="280" w:lineRule="atLeast"/>
        <w:rPr>
          <w:rFonts w:ascii="Times New Roman" w:hAnsi="Times New Roman"/>
        </w:rPr>
      </w:pPr>
      <w:r w:rsidRPr="00630B37">
        <w:rPr>
          <w:rFonts w:ascii="Times New Roman" w:hAnsi="Times New Roman"/>
        </w:rPr>
        <w:t>Git checkout master</w:t>
      </w:r>
    </w:p>
    <w:p w:rsidR="006514D2" w:rsidRPr="00630B37" w:rsidRDefault="006514D2" w:rsidP="006514D2">
      <w:pPr>
        <w:spacing w:line="280" w:lineRule="atLeast"/>
        <w:rPr>
          <w:rFonts w:ascii="Times New Roman" w:hAnsi="Times New Roman"/>
        </w:rPr>
      </w:pPr>
      <w:r w:rsidRPr="00630B37">
        <w:rPr>
          <w:rFonts w:ascii="Times New Roman" w:hAnsi="Times New Roman"/>
        </w:rPr>
        <w:t>Git fetch origin master</w:t>
      </w:r>
    </w:p>
    <w:p w:rsidR="006514D2" w:rsidRPr="00630B37" w:rsidRDefault="00CF393E" w:rsidP="006514D2">
      <w:pPr>
        <w:spacing w:line="280" w:lineRule="atLeast"/>
        <w:rPr>
          <w:rFonts w:ascii="Times New Roman" w:hAnsi="Times New Roman"/>
        </w:rPr>
      </w:pPr>
      <w:r>
        <w:rPr>
          <w:rFonts w:ascii="Times New Roman" w:hAnsi="Times New Roman"/>
        </w:rPr>
        <w:t>Git rebase -</w:t>
      </w:r>
      <w:proofErr w:type="spellStart"/>
      <w:r>
        <w:rPr>
          <w:rFonts w:ascii="Times New Roman" w:hAnsi="Times New Roman"/>
        </w:rPr>
        <w:t>i</w:t>
      </w:r>
      <w:proofErr w:type="spellEnd"/>
      <w:r w:rsidR="009D293B">
        <w:rPr>
          <w:rFonts w:ascii="Times New Roman" w:hAnsi="Times New Roman"/>
        </w:rPr>
        <w:t xml:space="preserve"> origin/master </w:t>
      </w:r>
      <w:r w:rsidR="006514D2" w:rsidRPr="00630B37">
        <w:rPr>
          <w:rFonts w:ascii="Times New Roman" w:hAnsi="Times New Roman"/>
        </w:rPr>
        <w:t>(squash commits, fix up commit messages etc.)</w:t>
      </w:r>
    </w:p>
    <w:p w:rsidR="006514D2" w:rsidRPr="00630B37" w:rsidRDefault="006514D2" w:rsidP="006514D2">
      <w:pPr>
        <w:spacing w:line="280" w:lineRule="atLeast"/>
        <w:rPr>
          <w:rFonts w:ascii="Times New Roman" w:hAnsi="Times New Roman"/>
        </w:rPr>
      </w:pPr>
      <w:r w:rsidRPr="00630B37">
        <w:rPr>
          <w:rFonts w:ascii="Times New Roman" w:hAnsi="Times New Roman"/>
        </w:rPr>
        <w:t>Git push origin master</w:t>
      </w:r>
    </w:p>
    <w:p w:rsidR="006514D2" w:rsidRPr="00630B37" w:rsidRDefault="006514D2" w:rsidP="006514D2">
      <w:pPr>
        <w:rPr>
          <w:rFonts w:ascii="Times New Roman" w:hAnsi="Times New Roman"/>
        </w:rPr>
      </w:pPr>
    </w:p>
    <w:p w:rsidR="006514D2" w:rsidRDefault="006514D2" w:rsidP="006514D2">
      <w:pPr>
        <w:rPr>
          <w:rFonts w:ascii="Times New Roman" w:hAnsi="Times New Roman"/>
        </w:rPr>
      </w:pPr>
    </w:p>
    <w:p w:rsidR="00124E9C" w:rsidRPr="00630B37" w:rsidRDefault="00124E9C" w:rsidP="00124E9C">
      <w:pPr>
        <w:rPr>
          <w:rFonts w:ascii="Times New Roman" w:hAnsi="Times New Roman"/>
          <w:szCs w:val="24"/>
        </w:rPr>
      </w:pPr>
      <w:r w:rsidRPr="00630B37">
        <w:rPr>
          <w:rFonts w:ascii="Times New Roman" w:hAnsi="Times New Roman"/>
          <w:szCs w:val="24"/>
        </w:rPr>
        <w:t>Changing multiple commit messages</w:t>
      </w:r>
    </w:p>
    <w:p w:rsidR="00124E9C" w:rsidRPr="009D293B" w:rsidRDefault="00124E9C" w:rsidP="006514D2">
      <w:pPr>
        <w:rPr>
          <w:rFonts w:ascii="Times New Roman" w:hAnsi="Times New Roman" w:cs="Arial"/>
          <w:b/>
          <w:szCs w:val="24"/>
          <w:shd w:val="clear" w:color="auto" w:fill="FCFCFA"/>
        </w:rPr>
      </w:pPr>
      <w:r>
        <w:rPr>
          <w:rFonts w:ascii="Times New Roman" w:hAnsi="Times New Roman" w:cs="Arial"/>
          <w:szCs w:val="24"/>
          <w:shd w:val="clear" w:color="auto" w:fill="FCFCFA"/>
        </w:rPr>
        <w:t>I</w:t>
      </w:r>
      <w:r w:rsidRPr="00124E9C">
        <w:rPr>
          <w:rFonts w:ascii="Times New Roman" w:hAnsi="Times New Roman" w:cs="Arial"/>
          <w:szCs w:val="24"/>
          <w:shd w:val="clear" w:color="auto" w:fill="FCFCFA"/>
        </w:rPr>
        <w:t xml:space="preserve">f you want to change the last three commit messages, run </w:t>
      </w:r>
      <w:r>
        <w:rPr>
          <w:rFonts w:ascii="Times New Roman" w:hAnsi="Times New Roman" w:cs="Arial"/>
          <w:b/>
          <w:szCs w:val="24"/>
          <w:shd w:val="clear" w:color="auto" w:fill="FCFCFA"/>
        </w:rPr>
        <w:t>git rebase -</w:t>
      </w:r>
      <w:proofErr w:type="spellStart"/>
      <w:r>
        <w:rPr>
          <w:rFonts w:ascii="Times New Roman" w:hAnsi="Times New Roman" w:cs="Arial"/>
          <w:b/>
          <w:szCs w:val="24"/>
          <w:shd w:val="clear" w:color="auto" w:fill="FCFCFA"/>
        </w:rPr>
        <w:t>i</w:t>
      </w:r>
      <w:proofErr w:type="spellEnd"/>
      <w:r w:rsidRPr="00124E9C">
        <w:rPr>
          <w:rFonts w:ascii="Times New Roman" w:hAnsi="Times New Roman" w:cs="Arial"/>
          <w:b/>
          <w:szCs w:val="24"/>
          <w:shd w:val="clear" w:color="auto" w:fill="FCFCFA"/>
        </w:rPr>
        <w:t xml:space="preserve"> HEAD~3</w:t>
      </w:r>
    </w:p>
    <w:p w:rsidR="006514D2" w:rsidRPr="00630B37" w:rsidRDefault="006514D2" w:rsidP="006514D2">
      <w:pPr>
        <w:rPr>
          <w:rFonts w:ascii="Times New Roman" w:hAnsi="Times New Roman"/>
        </w:rPr>
      </w:pPr>
    </w:p>
    <w:p w:rsidR="006514D2" w:rsidRPr="00630B37" w:rsidRDefault="006514D2" w:rsidP="006514D2">
      <w:pPr>
        <w:rPr>
          <w:rFonts w:ascii="Times New Roman" w:hAnsi="Times New Roman"/>
          <w:u w:val="single"/>
        </w:rPr>
      </w:pPr>
      <w:r w:rsidRPr="00630B37">
        <w:rPr>
          <w:rFonts w:ascii="Times New Roman" w:hAnsi="Times New Roman"/>
          <w:u w:val="single"/>
        </w:rPr>
        <w:t xml:space="preserve">Stashing </w:t>
      </w:r>
    </w:p>
    <w:p w:rsidR="006514D2" w:rsidRPr="00630B37" w:rsidRDefault="006514D2" w:rsidP="006514D2">
      <w:pPr>
        <w:rPr>
          <w:rFonts w:ascii="Times New Roman" w:hAnsi="Times New Roman"/>
          <w:u w:val="single"/>
        </w:rPr>
      </w:pPr>
    </w:p>
    <w:p w:rsidR="006514D2" w:rsidRPr="00630B37" w:rsidRDefault="006514D2" w:rsidP="006514D2">
      <w:pPr>
        <w:rPr>
          <w:rFonts w:ascii="Times New Roman" w:hAnsi="Times New Roman"/>
        </w:rPr>
      </w:pPr>
      <w:r w:rsidRPr="00630B37">
        <w:rPr>
          <w:rFonts w:ascii="Times New Roman" w:hAnsi="Times New Roman"/>
          <w:b/>
        </w:rPr>
        <w:t>git stash</w:t>
      </w:r>
      <w:r w:rsidRPr="00630B37">
        <w:rPr>
          <w:rFonts w:ascii="Times New Roman" w:hAnsi="Times New Roman"/>
        </w:rPr>
        <w:t xml:space="preserve"> temporarily shelves (or stashes) changes you've made to your working copy so you can work on something else, and then come back and re-apply them </w:t>
      </w:r>
      <w:proofErr w:type="gramStart"/>
      <w:r w:rsidRPr="00630B37">
        <w:rPr>
          <w:rFonts w:ascii="Times New Roman" w:hAnsi="Times New Roman"/>
        </w:rPr>
        <w:t>later on</w:t>
      </w:r>
      <w:proofErr w:type="gramEnd"/>
      <w:r w:rsidRPr="00630B37">
        <w:rPr>
          <w:rFonts w:ascii="Times New Roman" w:hAnsi="Times New Roman"/>
        </w:rPr>
        <w:t>.</w:t>
      </w:r>
    </w:p>
    <w:p w:rsidR="006514D2" w:rsidRPr="00630B37" w:rsidRDefault="006514D2" w:rsidP="006514D2">
      <w:pPr>
        <w:rPr>
          <w:rFonts w:ascii="Times New Roman" w:hAnsi="Times New Roman"/>
        </w:rPr>
      </w:pPr>
    </w:p>
    <w:p w:rsidR="006514D2" w:rsidRPr="00630B37" w:rsidRDefault="006514D2" w:rsidP="006514D2">
      <w:pPr>
        <w:rPr>
          <w:rFonts w:ascii="Times New Roman" w:hAnsi="Times New Roman"/>
        </w:rPr>
      </w:pPr>
      <w:r w:rsidRPr="00630B37">
        <w:rPr>
          <w:rFonts w:ascii="Times New Roman" w:hAnsi="Times New Roman"/>
        </w:rPr>
        <w:t xml:space="preserve">It is handy if you need to quickly switch context and work on something else, but </w:t>
      </w:r>
      <w:proofErr w:type="gramStart"/>
      <w:r w:rsidRPr="00630B37">
        <w:rPr>
          <w:rFonts w:ascii="Times New Roman" w:hAnsi="Times New Roman"/>
        </w:rPr>
        <w:t>you're</w:t>
      </w:r>
      <w:proofErr w:type="gramEnd"/>
      <w:r w:rsidRPr="00630B37">
        <w:rPr>
          <w:rFonts w:ascii="Times New Roman" w:hAnsi="Times New Roman"/>
        </w:rPr>
        <w:t xml:space="preserve"> mid-way through a code change and aren't quite ready to commit.</w:t>
      </w:r>
    </w:p>
    <w:p w:rsidR="006514D2" w:rsidRPr="00630B37" w:rsidRDefault="006514D2" w:rsidP="006514D2">
      <w:pPr>
        <w:rPr>
          <w:rFonts w:ascii="Times New Roman" w:hAnsi="Times New Roman"/>
        </w:rPr>
      </w:pPr>
    </w:p>
    <w:p w:rsidR="006514D2" w:rsidRPr="00630B37" w:rsidRDefault="006514D2" w:rsidP="006514D2">
      <w:pPr>
        <w:rPr>
          <w:rFonts w:ascii="Times New Roman" w:hAnsi="Times New Roman"/>
          <w:u w:val="single"/>
        </w:rPr>
      </w:pPr>
      <w:r w:rsidRPr="00630B37">
        <w:rPr>
          <w:rFonts w:ascii="Times New Roman" w:hAnsi="Times New Roman"/>
          <w:u w:val="single"/>
        </w:rPr>
        <w:t xml:space="preserve">By </w:t>
      </w:r>
      <w:proofErr w:type="gramStart"/>
      <w:r w:rsidRPr="00630B37">
        <w:rPr>
          <w:rFonts w:ascii="Times New Roman" w:hAnsi="Times New Roman"/>
          <w:u w:val="single"/>
        </w:rPr>
        <w:t>default</w:t>
      </w:r>
      <w:proofErr w:type="gramEnd"/>
      <w:r w:rsidRPr="00630B37">
        <w:rPr>
          <w:rFonts w:ascii="Times New Roman" w:hAnsi="Times New Roman"/>
          <w:u w:val="single"/>
        </w:rPr>
        <w:t xml:space="preserve"> Git won’t stash changes made to untracked or ignored files.</w:t>
      </w:r>
    </w:p>
    <w:p w:rsidR="006514D2" w:rsidRPr="00630B37" w:rsidRDefault="006514D2" w:rsidP="006514D2">
      <w:pPr>
        <w:rPr>
          <w:rFonts w:ascii="Times New Roman" w:hAnsi="Times New Roman"/>
        </w:rPr>
      </w:pPr>
    </w:p>
    <w:p w:rsidR="006514D2" w:rsidRPr="00630B37" w:rsidRDefault="006514D2" w:rsidP="006514D2">
      <w:pPr>
        <w:rPr>
          <w:rFonts w:ascii="Times New Roman" w:hAnsi="Times New Roman"/>
        </w:rPr>
      </w:pPr>
      <w:r w:rsidRPr="00630B37">
        <w:rPr>
          <w:rFonts w:ascii="Times New Roman" w:hAnsi="Times New Roman"/>
        </w:rPr>
        <w:t>Stashing takes the dirty state of your working directory – that is, your modified tracked files and staged changes – and saves it on a stack of unfinished changes that you can reapply at any time.</w:t>
      </w:r>
    </w:p>
    <w:p w:rsidR="006514D2" w:rsidRPr="00630B37" w:rsidRDefault="006514D2" w:rsidP="006514D2">
      <w:pPr>
        <w:rPr>
          <w:rFonts w:ascii="Times New Roman" w:hAnsi="Times New Roman"/>
          <w:b/>
          <w:bCs/>
        </w:rPr>
      </w:pPr>
    </w:p>
    <w:p w:rsidR="006514D2" w:rsidRPr="00630B37" w:rsidRDefault="006514D2" w:rsidP="006514D2">
      <w:pPr>
        <w:rPr>
          <w:rFonts w:ascii="Times New Roman" w:hAnsi="Times New Roman"/>
          <w:b/>
          <w:bCs/>
        </w:rPr>
      </w:pPr>
      <w:r w:rsidRPr="00630B37">
        <w:rPr>
          <w:rFonts w:ascii="Times New Roman" w:hAnsi="Times New Roman"/>
          <w:b/>
          <w:bCs/>
        </w:rPr>
        <w:t xml:space="preserve">git stash </w:t>
      </w:r>
      <w:proofErr w:type="gramStart"/>
      <w:r w:rsidRPr="00630B37">
        <w:rPr>
          <w:rFonts w:ascii="Times New Roman" w:hAnsi="Times New Roman"/>
          <w:b/>
          <w:bCs/>
        </w:rPr>
        <w:t>save</w:t>
      </w:r>
      <w:proofErr w:type="gramEnd"/>
      <w:r w:rsidRPr="00630B37">
        <w:rPr>
          <w:rFonts w:ascii="Times New Roman" w:hAnsi="Times New Roman"/>
          <w:b/>
          <w:bCs/>
        </w:rPr>
        <w:t xml:space="preserve"> “message’:  </w:t>
      </w:r>
      <w:r w:rsidRPr="00630B37">
        <w:rPr>
          <w:rFonts w:ascii="Times New Roman" w:hAnsi="Times New Roman"/>
          <w:bCs/>
        </w:rPr>
        <w:t>annotate stash with a message description. The message shows up in git stash list</w:t>
      </w:r>
    </w:p>
    <w:p w:rsidR="006514D2" w:rsidRPr="00630B37" w:rsidRDefault="006514D2" w:rsidP="006514D2">
      <w:pPr>
        <w:rPr>
          <w:rFonts w:ascii="Times New Roman" w:hAnsi="Times New Roman"/>
          <w:b/>
          <w:bCs/>
        </w:rPr>
      </w:pPr>
    </w:p>
    <w:p w:rsidR="006514D2" w:rsidRPr="00630B37" w:rsidRDefault="006514D2" w:rsidP="006514D2">
      <w:pPr>
        <w:rPr>
          <w:rFonts w:ascii="Times New Roman" w:hAnsi="Times New Roman"/>
          <w:b/>
          <w:bCs/>
        </w:rPr>
      </w:pPr>
      <w:r w:rsidRPr="00630B37">
        <w:rPr>
          <w:rFonts w:ascii="Times New Roman" w:hAnsi="Times New Roman"/>
        </w:rPr>
        <w:t>To see which stashes you’ve stored, run:</w:t>
      </w:r>
      <w:r w:rsidRPr="00630B37">
        <w:rPr>
          <w:rFonts w:ascii="Times New Roman" w:hAnsi="Times New Roman"/>
          <w:b/>
          <w:bCs/>
        </w:rPr>
        <w:t xml:space="preserve">  git stash list</w:t>
      </w:r>
    </w:p>
    <w:p w:rsidR="006514D2" w:rsidRPr="00630B37" w:rsidRDefault="006514D2" w:rsidP="006514D2">
      <w:pPr>
        <w:rPr>
          <w:rFonts w:ascii="Times New Roman" w:hAnsi="Times New Roman"/>
          <w:b/>
          <w:bCs/>
        </w:rPr>
      </w:pPr>
    </w:p>
    <w:p w:rsidR="006514D2" w:rsidRPr="00630B37" w:rsidRDefault="006514D2" w:rsidP="006514D2">
      <w:pPr>
        <w:rPr>
          <w:rFonts w:ascii="Times New Roman" w:hAnsi="Times New Roman"/>
          <w:b/>
          <w:bCs/>
        </w:rPr>
      </w:pPr>
      <w:r w:rsidRPr="00630B37">
        <w:rPr>
          <w:rFonts w:ascii="Times New Roman" w:hAnsi="Times New Roman"/>
        </w:rPr>
        <w:t>To apply a stash:</w:t>
      </w:r>
      <w:r w:rsidRPr="00630B37">
        <w:rPr>
          <w:rFonts w:ascii="Times New Roman" w:hAnsi="Times New Roman"/>
          <w:b/>
          <w:bCs/>
        </w:rPr>
        <w:t xml:space="preserve"> </w:t>
      </w:r>
      <w:r w:rsidR="001E1CE9">
        <w:rPr>
          <w:rFonts w:ascii="Times New Roman" w:hAnsi="Times New Roman"/>
          <w:b/>
          <w:bCs/>
        </w:rPr>
        <w:t xml:space="preserve">git stash </w:t>
      </w:r>
      <w:proofErr w:type="gramStart"/>
      <w:r w:rsidR="001E1CE9">
        <w:rPr>
          <w:rFonts w:ascii="Times New Roman" w:hAnsi="Times New Roman"/>
          <w:b/>
          <w:bCs/>
        </w:rPr>
        <w:t>apply</w:t>
      </w:r>
      <w:proofErr w:type="gramEnd"/>
    </w:p>
    <w:p w:rsidR="006514D2" w:rsidRPr="00630B37" w:rsidRDefault="006514D2" w:rsidP="006514D2">
      <w:pPr>
        <w:rPr>
          <w:rFonts w:ascii="Times New Roman" w:hAnsi="Times New Roman"/>
          <w:b/>
          <w:bCs/>
        </w:rPr>
      </w:pPr>
    </w:p>
    <w:p w:rsidR="006514D2" w:rsidRPr="00630B37" w:rsidRDefault="006514D2" w:rsidP="006514D2">
      <w:pPr>
        <w:rPr>
          <w:rFonts w:ascii="Times New Roman" w:hAnsi="Times New Roman"/>
          <w:b/>
          <w:bCs/>
        </w:rPr>
      </w:pPr>
      <w:r w:rsidRPr="00630B37">
        <w:rPr>
          <w:rFonts w:ascii="Times New Roman" w:hAnsi="Times New Roman"/>
        </w:rPr>
        <w:t>To apply one of the older stashes, specify it by naming it, like</w:t>
      </w:r>
      <w:r w:rsidRPr="00630B37">
        <w:rPr>
          <w:rFonts w:ascii="Times New Roman" w:hAnsi="Times New Roman"/>
          <w:b/>
          <w:bCs/>
        </w:rPr>
        <w:t>: git stash apply stash</w:t>
      </w:r>
      <w:proofErr w:type="gramStart"/>
      <w:r w:rsidRPr="00630B37">
        <w:rPr>
          <w:rFonts w:ascii="Times New Roman" w:hAnsi="Times New Roman"/>
          <w:b/>
          <w:bCs/>
        </w:rPr>
        <w:t>@{</w:t>
      </w:r>
      <w:proofErr w:type="gramEnd"/>
      <w:r w:rsidRPr="00630B37">
        <w:rPr>
          <w:rFonts w:ascii="Times New Roman" w:hAnsi="Times New Roman"/>
          <w:b/>
          <w:bCs/>
        </w:rPr>
        <w:t>2}</w:t>
      </w:r>
    </w:p>
    <w:p w:rsidR="006514D2" w:rsidRPr="00630B37" w:rsidRDefault="006514D2" w:rsidP="006514D2">
      <w:pPr>
        <w:rPr>
          <w:rFonts w:ascii="Times New Roman" w:hAnsi="Times New Roman"/>
          <w:b/>
          <w:bCs/>
        </w:rPr>
      </w:pPr>
    </w:p>
    <w:p w:rsidR="006514D2" w:rsidRPr="00630B37" w:rsidRDefault="001E1CE9" w:rsidP="006514D2">
      <w:pPr>
        <w:rPr>
          <w:rFonts w:ascii="Times New Roman" w:hAnsi="Times New Roman"/>
        </w:rPr>
      </w:pPr>
      <w:r>
        <w:rPr>
          <w:rFonts w:ascii="Times New Roman" w:hAnsi="Times New Roman"/>
        </w:rPr>
        <w:t>To remove a stash,</w:t>
      </w:r>
      <w:r w:rsidR="006514D2" w:rsidRPr="00630B37">
        <w:rPr>
          <w:rFonts w:ascii="Times New Roman" w:hAnsi="Times New Roman"/>
        </w:rPr>
        <w:t xml:space="preserve"> run </w:t>
      </w:r>
      <w:r w:rsidR="006514D2" w:rsidRPr="00630B37">
        <w:rPr>
          <w:rFonts w:ascii="Times New Roman" w:hAnsi="Times New Roman"/>
          <w:b/>
          <w:bCs/>
        </w:rPr>
        <w:t>git stash drop</w:t>
      </w:r>
      <w:r w:rsidR="006514D2" w:rsidRPr="00630B37">
        <w:rPr>
          <w:rFonts w:ascii="Times New Roman" w:hAnsi="Times New Roman"/>
        </w:rPr>
        <w:t xml:space="preserve"> with the name of the stash to remove. </w:t>
      </w:r>
    </w:p>
    <w:p w:rsidR="006514D2" w:rsidRPr="00630B37" w:rsidRDefault="006514D2" w:rsidP="006514D2">
      <w:pPr>
        <w:rPr>
          <w:rFonts w:ascii="Times New Roman" w:hAnsi="Times New Roman"/>
          <w:u w:val="single"/>
        </w:rPr>
      </w:pPr>
      <w:r w:rsidRPr="00630B37">
        <w:rPr>
          <w:rFonts w:ascii="Times New Roman" w:hAnsi="Times New Roman"/>
          <w:u w:val="single"/>
        </w:rPr>
        <w:t>git stash drop stash</w:t>
      </w:r>
      <w:proofErr w:type="gramStart"/>
      <w:r w:rsidRPr="00630B37">
        <w:rPr>
          <w:rFonts w:ascii="Times New Roman" w:hAnsi="Times New Roman"/>
          <w:u w:val="single"/>
        </w:rPr>
        <w:t>@{</w:t>
      </w:r>
      <w:proofErr w:type="gramEnd"/>
      <w:r w:rsidRPr="00630B37">
        <w:rPr>
          <w:rFonts w:ascii="Times New Roman" w:hAnsi="Times New Roman"/>
          <w:u w:val="single"/>
        </w:rPr>
        <w:t>0}</w:t>
      </w:r>
    </w:p>
    <w:p w:rsidR="006514D2" w:rsidRPr="00630B37" w:rsidRDefault="006514D2" w:rsidP="006514D2">
      <w:pPr>
        <w:rPr>
          <w:rFonts w:ascii="Times New Roman" w:hAnsi="Times New Roman"/>
          <w:u w:val="single"/>
        </w:rPr>
      </w:pPr>
    </w:p>
    <w:p w:rsidR="006514D2" w:rsidRPr="00630B37" w:rsidRDefault="006514D2" w:rsidP="006514D2">
      <w:pPr>
        <w:rPr>
          <w:rFonts w:ascii="Times New Roman" w:hAnsi="Times New Roman"/>
        </w:rPr>
      </w:pPr>
      <w:r w:rsidRPr="00630B37">
        <w:rPr>
          <w:rFonts w:ascii="Times New Roman" w:hAnsi="Times New Roman"/>
          <w:b/>
        </w:rPr>
        <w:t>git stash show</w:t>
      </w:r>
      <w:r w:rsidRPr="00630B37">
        <w:rPr>
          <w:rFonts w:ascii="Times New Roman" w:hAnsi="Times New Roman"/>
        </w:rPr>
        <w:t>: view the summary of a stash</w:t>
      </w:r>
    </w:p>
    <w:p w:rsidR="006514D2" w:rsidRPr="00630B37" w:rsidRDefault="006514D2" w:rsidP="006514D2">
      <w:pPr>
        <w:rPr>
          <w:rFonts w:ascii="Times New Roman" w:hAnsi="Times New Roman"/>
        </w:rPr>
      </w:pPr>
      <w:r w:rsidRPr="00630B37">
        <w:rPr>
          <w:rFonts w:ascii="Times New Roman" w:hAnsi="Times New Roman"/>
          <w:b/>
        </w:rPr>
        <w:t>git stash show -p</w:t>
      </w:r>
      <w:r w:rsidRPr="00630B37">
        <w:rPr>
          <w:rFonts w:ascii="Times New Roman" w:hAnsi="Times New Roman"/>
        </w:rPr>
        <w:t>:  view the full diff of a stash</w:t>
      </w:r>
    </w:p>
    <w:p w:rsidR="006514D2" w:rsidRDefault="006514D2" w:rsidP="006514D2">
      <w:pPr>
        <w:rPr>
          <w:rFonts w:ascii="Times New Roman" w:hAnsi="Times New Roman"/>
          <w:u w:val="single"/>
        </w:rPr>
      </w:pPr>
    </w:p>
    <w:p w:rsidR="006514D2" w:rsidRPr="005D76B7" w:rsidRDefault="006514D2" w:rsidP="006514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imes New Roman" w:hAnsi="Times New Roman" w:cs="Courier"/>
          <w:lang w:eastAsia="en-US"/>
        </w:rPr>
      </w:pPr>
      <w:r w:rsidRPr="005D76B7">
        <w:rPr>
          <w:rFonts w:ascii="Times New Roman" w:hAnsi="Times New Roman" w:cs="Courier"/>
          <w:b/>
          <w:lang w:eastAsia="en-US"/>
        </w:rPr>
        <w:t>git stash drop stash</w:t>
      </w:r>
      <w:proofErr w:type="gramStart"/>
      <w:r w:rsidRPr="005D76B7">
        <w:rPr>
          <w:rFonts w:ascii="Times New Roman" w:hAnsi="Times New Roman" w:cs="Courier"/>
          <w:b/>
          <w:lang w:eastAsia="en-US"/>
        </w:rPr>
        <w:t>@{</w:t>
      </w:r>
      <w:proofErr w:type="gramEnd"/>
      <w:r w:rsidRPr="005D76B7">
        <w:rPr>
          <w:rFonts w:ascii="Times New Roman" w:hAnsi="Times New Roman" w:cs="Courier"/>
          <w:b/>
          <w:lang w:eastAsia="en-US"/>
        </w:rPr>
        <w:t>1}:</w:t>
      </w:r>
      <w:r w:rsidRPr="005D76B7">
        <w:rPr>
          <w:rFonts w:ascii="Times New Roman" w:hAnsi="Times New Roman" w:cs="Courier"/>
          <w:lang w:eastAsia="en-US"/>
        </w:rPr>
        <w:t xml:space="preserve"> delete a stash</w:t>
      </w:r>
    </w:p>
    <w:p w:rsidR="006514D2" w:rsidRPr="00630B37" w:rsidRDefault="006514D2" w:rsidP="006514D2">
      <w:pPr>
        <w:rPr>
          <w:rFonts w:ascii="Times New Roman" w:hAnsi="Times New Roman"/>
          <w:u w:val="single"/>
        </w:rPr>
      </w:pPr>
    </w:p>
    <w:p w:rsidR="006514D2" w:rsidRPr="00630B37" w:rsidRDefault="006514D2" w:rsidP="006514D2">
      <w:pPr>
        <w:rPr>
          <w:rFonts w:ascii="Times New Roman" w:hAnsi="Times New Roman" w:cs="Arial"/>
          <w:szCs w:val="24"/>
          <w:shd w:val="clear" w:color="auto" w:fill="FCFCFA"/>
        </w:rPr>
      </w:pPr>
      <w:r w:rsidRPr="00630B37">
        <w:rPr>
          <w:rFonts w:ascii="Times New Roman" w:hAnsi="Times New Roman" w:cs="Arial"/>
          <w:b/>
          <w:szCs w:val="24"/>
          <w:shd w:val="clear" w:color="auto" w:fill="FCFCFA"/>
        </w:rPr>
        <w:t>git stash clear</w:t>
      </w:r>
      <w:r w:rsidRPr="00630B37">
        <w:rPr>
          <w:rFonts w:ascii="Times New Roman" w:hAnsi="Times New Roman" w:cs="Arial"/>
          <w:szCs w:val="24"/>
          <w:shd w:val="clear" w:color="auto" w:fill="FCFCFA"/>
        </w:rPr>
        <w:t>:  remove all stashes</w:t>
      </w:r>
    </w:p>
    <w:p w:rsidR="006514D2" w:rsidRPr="00630B37" w:rsidRDefault="006514D2" w:rsidP="006514D2">
      <w:pPr>
        <w:rPr>
          <w:rFonts w:ascii="Times New Roman" w:hAnsi="Times New Roman"/>
          <w:u w:val="single"/>
        </w:rPr>
      </w:pPr>
    </w:p>
    <w:p w:rsidR="006514D2" w:rsidRPr="00630B37" w:rsidRDefault="006514D2" w:rsidP="006514D2">
      <w:pPr>
        <w:rPr>
          <w:rFonts w:ascii="Times New Roman" w:hAnsi="Times New Roman"/>
        </w:rPr>
      </w:pPr>
      <w:r w:rsidRPr="00630B37">
        <w:rPr>
          <w:rFonts w:ascii="Times New Roman" w:hAnsi="Times New Roman"/>
          <w:b/>
          <w:bCs/>
        </w:rPr>
        <w:t xml:space="preserve">git stash pop: </w:t>
      </w:r>
      <w:r w:rsidRPr="00630B37">
        <w:rPr>
          <w:rFonts w:ascii="Times New Roman" w:hAnsi="Times New Roman"/>
        </w:rPr>
        <w:t>apply the most recent stash and then immediately drop it from your stack.</w:t>
      </w:r>
    </w:p>
    <w:p w:rsidR="006514D2" w:rsidRPr="00630B37" w:rsidRDefault="006514D2" w:rsidP="006514D2">
      <w:pPr>
        <w:rPr>
          <w:rFonts w:ascii="Times New Roman" w:hAnsi="Times New Roman"/>
        </w:rPr>
      </w:pPr>
    </w:p>
    <w:p w:rsidR="006514D2" w:rsidRPr="00630B37" w:rsidRDefault="006514D2" w:rsidP="006514D2">
      <w:pPr>
        <w:rPr>
          <w:rFonts w:ascii="Times New Roman" w:hAnsi="Times New Roman"/>
        </w:rPr>
      </w:pPr>
      <w:r w:rsidRPr="00630B37">
        <w:rPr>
          <w:rFonts w:ascii="Times New Roman" w:hAnsi="Times New Roman"/>
        </w:rPr>
        <w:t xml:space="preserve">The changes to your files were reapplied, but the file you staged before wasn’t restaged. Run </w:t>
      </w:r>
    </w:p>
    <w:p w:rsidR="006514D2" w:rsidRPr="00630B37" w:rsidRDefault="006514D2" w:rsidP="006514D2">
      <w:pPr>
        <w:rPr>
          <w:rFonts w:ascii="Times New Roman" w:hAnsi="Times New Roman"/>
        </w:rPr>
      </w:pPr>
      <w:r w:rsidRPr="00630B37">
        <w:rPr>
          <w:rFonts w:ascii="Times New Roman" w:hAnsi="Times New Roman"/>
          <w:b/>
          <w:bCs/>
        </w:rPr>
        <w:t xml:space="preserve">git stash </w:t>
      </w:r>
      <w:proofErr w:type="gramStart"/>
      <w:r w:rsidRPr="00630B37">
        <w:rPr>
          <w:rFonts w:ascii="Times New Roman" w:hAnsi="Times New Roman"/>
          <w:b/>
          <w:bCs/>
        </w:rPr>
        <w:t>apply</w:t>
      </w:r>
      <w:proofErr w:type="gramEnd"/>
      <w:r w:rsidRPr="00630B37">
        <w:rPr>
          <w:rFonts w:ascii="Times New Roman" w:hAnsi="Times New Roman"/>
          <w:b/>
          <w:bCs/>
        </w:rPr>
        <w:t xml:space="preserve"> –index </w:t>
      </w:r>
      <w:r w:rsidRPr="00630B37">
        <w:rPr>
          <w:rFonts w:ascii="Times New Roman" w:hAnsi="Times New Roman"/>
        </w:rPr>
        <w:t>to reapply the staged changes.</w:t>
      </w:r>
    </w:p>
    <w:p w:rsidR="006514D2" w:rsidRPr="00630B37" w:rsidRDefault="006514D2" w:rsidP="006514D2">
      <w:pPr>
        <w:rPr>
          <w:rFonts w:ascii="Times New Roman" w:hAnsi="Times New Roman"/>
        </w:rPr>
      </w:pPr>
    </w:p>
    <w:p w:rsidR="006514D2" w:rsidRPr="00630B37" w:rsidRDefault="006514D2" w:rsidP="006514D2">
      <w:pPr>
        <w:rPr>
          <w:rFonts w:ascii="Times New Roman" w:hAnsi="Times New Roman" w:cs="Arial"/>
          <w:szCs w:val="24"/>
          <w:shd w:val="clear" w:color="auto" w:fill="FCFCFA"/>
        </w:rPr>
      </w:pPr>
      <w:r w:rsidRPr="00630B37">
        <w:rPr>
          <w:rFonts w:ascii="Times New Roman" w:hAnsi="Times New Roman"/>
          <w:b/>
          <w:szCs w:val="24"/>
        </w:rPr>
        <w:t>git stash –keep-index</w:t>
      </w:r>
      <w:r w:rsidRPr="00630B37">
        <w:rPr>
          <w:rFonts w:ascii="Times New Roman" w:hAnsi="Times New Roman"/>
          <w:szCs w:val="24"/>
        </w:rPr>
        <w:t>: stash modified files, i.e</w:t>
      </w:r>
      <w:r w:rsidR="001E1CE9">
        <w:rPr>
          <w:rFonts w:ascii="Times New Roman" w:hAnsi="Times New Roman"/>
          <w:szCs w:val="24"/>
        </w:rPr>
        <w:t>.</w:t>
      </w:r>
      <w:r w:rsidRPr="00630B37">
        <w:rPr>
          <w:rFonts w:ascii="Times New Roman" w:hAnsi="Times New Roman"/>
          <w:szCs w:val="24"/>
        </w:rPr>
        <w:t>: d</w:t>
      </w:r>
      <w:r w:rsidRPr="00630B37">
        <w:rPr>
          <w:rFonts w:ascii="Times New Roman" w:hAnsi="Times New Roman" w:cs="Arial"/>
          <w:szCs w:val="24"/>
          <w:shd w:val="clear" w:color="auto" w:fill="FCFCFA"/>
        </w:rPr>
        <w:t>on’t stash anything that you’ve already staged.</w:t>
      </w:r>
    </w:p>
    <w:p w:rsidR="006514D2" w:rsidRPr="00630B37" w:rsidRDefault="006514D2" w:rsidP="006514D2">
      <w:pPr>
        <w:rPr>
          <w:rFonts w:ascii="Times New Roman" w:hAnsi="Times New Roman" w:cs="Arial"/>
          <w:szCs w:val="24"/>
          <w:shd w:val="clear" w:color="auto" w:fill="FCFCFA"/>
        </w:rPr>
      </w:pPr>
    </w:p>
    <w:p w:rsidR="006514D2" w:rsidRPr="00630B37" w:rsidRDefault="006514D2" w:rsidP="006514D2">
      <w:pPr>
        <w:rPr>
          <w:rFonts w:ascii="Times New Roman" w:hAnsi="Times New Roman" w:cs="Arial"/>
          <w:szCs w:val="24"/>
          <w:shd w:val="clear" w:color="auto" w:fill="FCFCFA"/>
        </w:rPr>
      </w:pPr>
      <w:r w:rsidRPr="00630B37">
        <w:rPr>
          <w:rFonts w:ascii="Times New Roman" w:hAnsi="Times New Roman" w:cs="Arial"/>
          <w:b/>
          <w:szCs w:val="24"/>
          <w:shd w:val="clear" w:color="auto" w:fill="FCFCFA"/>
        </w:rPr>
        <w:t>git stash -u</w:t>
      </w:r>
      <w:r w:rsidRPr="00630B37">
        <w:rPr>
          <w:rFonts w:ascii="Times New Roman" w:hAnsi="Times New Roman" w:cs="Arial"/>
          <w:szCs w:val="24"/>
          <w:shd w:val="clear" w:color="auto" w:fill="FCFCFA"/>
        </w:rPr>
        <w:t>: stash untracked files as well.</w:t>
      </w:r>
    </w:p>
    <w:p w:rsidR="006514D2" w:rsidRPr="00630B37" w:rsidRDefault="006514D2" w:rsidP="006514D2">
      <w:pPr>
        <w:rPr>
          <w:rFonts w:ascii="Times New Roman" w:hAnsi="Times New Roman" w:cs="Arial"/>
          <w:szCs w:val="24"/>
          <w:shd w:val="clear" w:color="auto" w:fill="FCFCFA"/>
        </w:rPr>
      </w:pPr>
    </w:p>
    <w:p w:rsidR="006514D2" w:rsidRPr="00630B37" w:rsidRDefault="006514D2" w:rsidP="006514D2">
      <w:pPr>
        <w:rPr>
          <w:rFonts w:ascii="Times New Roman" w:eastAsiaTheme="minorEastAsia" w:hAnsi="Times New Roman" w:cstheme="minorBidi"/>
          <w:szCs w:val="24"/>
          <w:lang w:eastAsia="en-US"/>
        </w:rPr>
      </w:pPr>
      <w:r w:rsidRPr="00630B37">
        <w:rPr>
          <w:rFonts w:ascii="Times New Roman" w:eastAsiaTheme="minorEastAsia" w:hAnsi="Times New Roman" w:cstheme="minorBidi"/>
          <w:szCs w:val="24"/>
          <w:lang w:eastAsia="en-US"/>
        </w:rPr>
        <w:t xml:space="preserve">If the changes on your branch diverge from the changes in your stash, you may run into conflicts when popping or applying your stash. Instead, you can use </w:t>
      </w:r>
      <w:r w:rsidRPr="001E1CE9">
        <w:rPr>
          <w:rFonts w:ascii="Times New Roman" w:eastAsiaTheme="minorEastAsia" w:hAnsi="Times New Roman" w:cs="Courier"/>
          <w:szCs w:val="24"/>
          <w:lang w:eastAsia="en-US"/>
        </w:rPr>
        <w:t>git stash branch</w:t>
      </w:r>
      <w:r w:rsidRPr="00630B37">
        <w:rPr>
          <w:rFonts w:ascii="Times New Roman" w:eastAsiaTheme="minorEastAsia" w:hAnsi="Times New Roman" w:cstheme="minorBidi"/>
          <w:szCs w:val="24"/>
          <w:lang w:eastAsia="en-US"/>
        </w:rPr>
        <w:t xml:space="preserve"> to create a new branch to apply your stashed changes to:</w:t>
      </w:r>
    </w:p>
    <w:p w:rsidR="006514D2" w:rsidRPr="00630B37" w:rsidRDefault="006514D2" w:rsidP="006514D2">
      <w:pPr>
        <w:rPr>
          <w:rFonts w:ascii="Times New Roman" w:hAnsi="Times New Roman" w:cs="Arial"/>
          <w:szCs w:val="24"/>
          <w:shd w:val="clear" w:color="auto" w:fill="FCFCFA"/>
        </w:rPr>
      </w:pPr>
      <w:r w:rsidRPr="00630B37">
        <w:rPr>
          <w:rFonts w:ascii="Times New Roman" w:hAnsi="Times New Roman" w:cs="Arial"/>
          <w:b/>
          <w:szCs w:val="24"/>
          <w:shd w:val="clear" w:color="auto" w:fill="FCFCFA"/>
        </w:rPr>
        <w:t>git stash branch &lt;branch-name&gt;:</w:t>
      </w:r>
      <w:r w:rsidRPr="00630B37">
        <w:rPr>
          <w:rFonts w:ascii="Times New Roman" w:hAnsi="Times New Roman" w:cs="Arial"/>
          <w:szCs w:val="24"/>
          <w:shd w:val="clear" w:color="auto" w:fill="FCFCFA"/>
        </w:rPr>
        <w:t xml:space="preserve"> create a branch out of stash.</w:t>
      </w:r>
    </w:p>
    <w:p w:rsidR="006514D2" w:rsidRPr="00630B37" w:rsidRDefault="006514D2" w:rsidP="006514D2">
      <w:pPr>
        <w:rPr>
          <w:rFonts w:ascii="Times New Roman" w:hAnsi="Times New Roman" w:cs="Arial"/>
          <w:szCs w:val="24"/>
          <w:shd w:val="clear" w:color="auto" w:fill="FCFCFA"/>
        </w:rPr>
      </w:pPr>
    </w:p>
    <w:p w:rsidR="006514D2" w:rsidRPr="0075678A" w:rsidRDefault="006514D2" w:rsidP="006514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imes New Roman" w:hAnsi="Times New Roman" w:cs="Courier"/>
          <w:b/>
          <w:lang w:eastAsia="en-US"/>
        </w:rPr>
      </w:pPr>
      <w:r w:rsidRPr="0075678A">
        <w:rPr>
          <w:rFonts w:ascii="Times New Roman" w:hAnsi="Times New Roman" w:cs="Courier"/>
          <w:b/>
          <w:lang w:eastAsia="en-US"/>
        </w:rPr>
        <w:t>git stash branch add-stylesheet stash</w:t>
      </w:r>
      <w:proofErr w:type="gramStart"/>
      <w:r w:rsidRPr="0075678A">
        <w:rPr>
          <w:rFonts w:ascii="Times New Roman" w:hAnsi="Times New Roman" w:cs="Courier"/>
          <w:b/>
          <w:lang w:eastAsia="en-US"/>
        </w:rPr>
        <w:t>@{</w:t>
      </w:r>
      <w:proofErr w:type="gramEnd"/>
      <w:r w:rsidRPr="0075678A">
        <w:rPr>
          <w:rFonts w:ascii="Times New Roman" w:hAnsi="Times New Roman" w:cs="Courier"/>
          <w:b/>
          <w:lang w:eastAsia="en-US"/>
        </w:rPr>
        <w:t>1}</w:t>
      </w:r>
    </w:p>
    <w:p w:rsidR="006514D2" w:rsidRPr="00630B37" w:rsidRDefault="006514D2" w:rsidP="006514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imes New Roman" w:hAnsi="Times New Roman" w:cs="Courier"/>
          <w:sz w:val="20"/>
          <w:lang w:eastAsia="en-US"/>
        </w:rPr>
      </w:pPr>
      <w:r w:rsidRPr="00630B37">
        <w:rPr>
          <w:rFonts w:ascii="Times New Roman" w:hAnsi="Times New Roman"/>
        </w:rPr>
        <w:lastRenderedPageBreak/>
        <w:t>This checks out a new branch “add-stylesheet” based on the commit that you created your stash from, and then pops your stashed changes onto it.</w:t>
      </w:r>
    </w:p>
    <w:p w:rsidR="006514D2" w:rsidRDefault="006514D2" w:rsidP="006514D2">
      <w:pPr>
        <w:rPr>
          <w:rFonts w:ascii="Times New Roman" w:hAnsi="Times New Roman" w:cs="Arial"/>
          <w:szCs w:val="24"/>
          <w:shd w:val="clear" w:color="auto" w:fill="FCFCFA"/>
        </w:rPr>
      </w:pPr>
    </w:p>
    <w:p w:rsidR="006514D2" w:rsidRDefault="006514D2" w:rsidP="006514D2">
      <w:pPr>
        <w:rPr>
          <w:rFonts w:ascii="Times New Roman" w:hAnsi="Times New Roman" w:cs="Arial"/>
          <w:szCs w:val="24"/>
          <w:shd w:val="clear" w:color="auto" w:fill="FCFCFA"/>
        </w:rPr>
      </w:pPr>
    </w:p>
    <w:p w:rsidR="006514D2" w:rsidRPr="001A4177" w:rsidRDefault="006514D2" w:rsidP="006514D2">
      <w:pPr>
        <w:rPr>
          <w:rFonts w:ascii="Times New Roman" w:hAnsi="Times New Roman" w:cs="Arial"/>
          <w:szCs w:val="24"/>
          <w:shd w:val="clear" w:color="auto" w:fill="FCFCFA"/>
        </w:rPr>
      </w:pPr>
      <w:r w:rsidRPr="001A4177">
        <w:rPr>
          <w:rFonts w:ascii="Times New Roman" w:eastAsiaTheme="minorEastAsia" w:hAnsi="Times New Roman" w:cstheme="minorBidi"/>
          <w:szCs w:val="24"/>
          <w:lang w:eastAsia="en-US"/>
        </w:rPr>
        <w:t xml:space="preserve">The </w:t>
      </w:r>
      <w:r w:rsidRPr="001A4177">
        <w:rPr>
          <w:rFonts w:ascii="Times New Roman" w:eastAsiaTheme="minorEastAsia" w:hAnsi="Times New Roman" w:cs="Courier"/>
          <w:b/>
          <w:szCs w:val="24"/>
          <w:lang w:eastAsia="en-US"/>
        </w:rPr>
        <w:t>git clean</w:t>
      </w:r>
      <w:r w:rsidRPr="001A4177">
        <w:rPr>
          <w:rFonts w:ascii="Times New Roman" w:eastAsiaTheme="minorEastAsia" w:hAnsi="Times New Roman" w:cstheme="minorBidi"/>
          <w:szCs w:val="24"/>
          <w:lang w:eastAsia="en-US"/>
        </w:rPr>
        <w:t xml:space="preserve"> command removes untracked files from your working directory.</w:t>
      </w:r>
    </w:p>
    <w:p w:rsidR="006514D2" w:rsidRPr="00630B37" w:rsidRDefault="006514D2" w:rsidP="006514D2">
      <w:pPr>
        <w:rPr>
          <w:rFonts w:ascii="Times New Roman" w:hAnsi="Times New Roman" w:cs="Arial"/>
          <w:szCs w:val="24"/>
          <w:shd w:val="clear" w:color="auto" w:fill="FCFCFA"/>
        </w:rPr>
      </w:pPr>
      <w:r w:rsidRPr="00630B37">
        <w:rPr>
          <w:rFonts w:ascii="Times New Roman" w:hAnsi="Times New Roman" w:cs="Arial"/>
          <w:b/>
          <w:szCs w:val="24"/>
          <w:shd w:val="clear" w:color="auto" w:fill="FCFCFA"/>
        </w:rPr>
        <w:t>git clean -d -n</w:t>
      </w:r>
      <w:r w:rsidRPr="00630B37">
        <w:rPr>
          <w:rFonts w:ascii="Times New Roman" w:hAnsi="Times New Roman" w:cs="Arial"/>
          <w:szCs w:val="24"/>
          <w:shd w:val="clear" w:color="auto" w:fill="FCFCFA"/>
        </w:rPr>
        <w:t>: check what un</w:t>
      </w:r>
      <w:r>
        <w:rPr>
          <w:rFonts w:ascii="Times New Roman" w:hAnsi="Times New Roman" w:cs="Arial"/>
          <w:szCs w:val="24"/>
          <w:shd w:val="clear" w:color="auto" w:fill="FCFCFA"/>
        </w:rPr>
        <w:t>tracked files would be cleaned.</w:t>
      </w:r>
    </w:p>
    <w:p w:rsidR="006514D2" w:rsidRDefault="006514D2" w:rsidP="006514D2">
      <w:pPr>
        <w:rPr>
          <w:rFonts w:ascii="Times New Roman" w:hAnsi="Times New Roman" w:cs="Arial"/>
          <w:szCs w:val="24"/>
          <w:shd w:val="clear" w:color="auto" w:fill="FCFCFA"/>
        </w:rPr>
      </w:pPr>
      <w:r w:rsidRPr="00630B37">
        <w:rPr>
          <w:rFonts w:ascii="Times New Roman" w:hAnsi="Times New Roman" w:cs="Arial"/>
          <w:b/>
          <w:szCs w:val="24"/>
          <w:shd w:val="clear" w:color="auto" w:fill="FCFCFA"/>
        </w:rPr>
        <w:t>git clean -d -f</w:t>
      </w:r>
      <w:r w:rsidRPr="00630B37">
        <w:rPr>
          <w:rFonts w:ascii="Times New Roman" w:hAnsi="Times New Roman" w:cs="Arial"/>
          <w:szCs w:val="24"/>
          <w:shd w:val="clear" w:color="auto" w:fill="FCFCFA"/>
        </w:rPr>
        <w:t>: remove anything that is untracked form working directory.</w:t>
      </w:r>
    </w:p>
    <w:p w:rsidR="006514D2" w:rsidRDefault="006514D2" w:rsidP="006514D2">
      <w:pPr>
        <w:rPr>
          <w:rFonts w:ascii="Times New Roman" w:hAnsi="Times New Roman" w:cs="Arial"/>
          <w:szCs w:val="24"/>
          <w:shd w:val="clear" w:color="auto" w:fill="FCFCFA"/>
        </w:rPr>
      </w:pPr>
    </w:p>
    <w:p w:rsidR="006514D2" w:rsidRPr="00D73BB3" w:rsidRDefault="006514D2" w:rsidP="006514D2">
      <w:pPr>
        <w:rPr>
          <w:rFonts w:ascii="Times New Roman" w:hAnsi="Times New Roman" w:cs="Arial"/>
          <w:szCs w:val="24"/>
          <w:shd w:val="clear" w:color="auto" w:fill="FCFCFA"/>
        </w:rPr>
      </w:pPr>
      <w:r w:rsidRPr="001E1CE9">
        <w:rPr>
          <w:rFonts w:ascii="Times New Roman" w:eastAsiaTheme="minorEastAsia" w:hAnsi="Times New Roman" w:cstheme="minorBidi"/>
          <w:szCs w:val="24"/>
          <w:lang w:eastAsia="en-US"/>
        </w:rPr>
        <w:t>Run</w:t>
      </w:r>
      <w:r w:rsidRPr="000C6A68">
        <w:rPr>
          <w:rFonts w:ascii="Times New Roman" w:eastAsiaTheme="minorEastAsia" w:hAnsi="Times New Roman" w:cstheme="minorBidi"/>
          <w:szCs w:val="24"/>
          <w:u w:val="single"/>
          <w:lang w:eastAsia="en-US"/>
        </w:rPr>
        <w:t>:</w:t>
      </w:r>
      <w:r w:rsidRPr="00D73BB3">
        <w:rPr>
          <w:rFonts w:ascii="Times New Roman" w:eastAsiaTheme="minorEastAsia" w:hAnsi="Times New Roman" w:cstheme="minorBidi"/>
          <w:szCs w:val="24"/>
          <w:lang w:eastAsia="en-US"/>
        </w:rPr>
        <w:t xml:space="preserve"> </w:t>
      </w:r>
      <w:r w:rsidRPr="00D73BB3">
        <w:rPr>
          <w:rFonts w:ascii="Times New Roman" w:eastAsiaTheme="minorEastAsia" w:hAnsi="Times New Roman" w:cs="Courier"/>
          <w:szCs w:val="24"/>
          <w:u w:val="single"/>
          <w:lang w:eastAsia="en-US"/>
        </w:rPr>
        <w:t>git reset --hard</w:t>
      </w:r>
      <w:r w:rsidRPr="00D73BB3">
        <w:rPr>
          <w:rFonts w:ascii="Times New Roman" w:eastAsiaTheme="minorEastAsia" w:hAnsi="Times New Roman" w:cstheme="minorBidi"/>
          <w:szCs w:val="24"/>
          <w:u w:val="single"/>
          <w:lang w:eastAsia="en-US"/>
        </w:rPr>
        <w:t xml:space="preserve"> </w:t>
      </w:r>
      <w:r w:rsidRPr="001E1CE9">
        <w:rPr>
          <w:rFonts w:ascii="Times New Roman" w:eastAsiaTheme="minorEastAsia" w:hAnsi="Times New Roman" w:cstheme="minorBidi"/>
          <w:szCs w:val="24"/>
          <w:lang w:eastAsia="en-US"/>
        </w:rPr>
        <w:t>and</w:t>
      </w:r>
      <w:r w:rsidRPr="00D73BB3">
        <w:rPr>
          <w:rFonts w:ascii="Times New Roman" w:eastAsiaTheme="minorEastAsia" w:hAnsi="Times New Roman" w:cstheme="minorBidi"/>
          <w:szCs w:val="24"/>
          <w:u w:val="single"/>
          <w:lang w:eastAsia="en-US"/>
        </w:rPr>
        <w:t xml:space="preserve"> </w:t>
      </w:r>
      <w:r w:rsidRPr="00D73BB3">
        <w:rPr>
          <w:rFonts w:ascii="Times New Roman" w:eastAsiaTheme="minorEastAsia" w:hAnsi="Times New Roman" w:cs="Courier"/>
          <w:szCs w:val="24"/>
          <w:u w:val="single"/>
          <w:lang w:eastAsia="en-US"/>
        </w:rPr>
        <w:t>git clean -f</w:t>
      </w:r>
      <w:r w:rsidRPr="00D73BB3">
        <w:rPr>
          <w:rFonts w:ascii="Times New Roman" w:eastAsiaTheme="minorEastAsia" w:hAnsi="Times New Roman" w:cstheme="minorBidi"/>
          <w:szCs w:val="24"/>
          <w:u w:val="single"/>
          <w:lang w:eastAsia="en-US"/>
        </w:rPr>
        <w:t xml:space="preserve"> </w:t>
      </w:r>
      <w:r w:rsidRPr="001E1CE9">
        <w:rPr>
          <w:rFonts w:ascii="Times New Roman" w:eastAsiaTheme="minorEastAsia" w:hAnsi="Times New Roman" w:cstheme="minorBidi"/>
          <w:szCs w:val="24"/>
          <w:lang w:eastAsia="en-US"/>
        </w:rPr>
        <w:t>commands</w:t>
      </w:r>
      <w:r w:rsidRPr="00D73BB3">
        <w:rPr>
          <w:rFonts w:ascii="Times New Roman" w:eastAsiaTheme="minorEastAsia" w:hAnsi="Times New Roman" w:cstheme="minorBidi"/>
          <w:szCs w:val="24"/>
          <w:lang w:eastAsia="en-US"/>
        </w:rPr>
        <w:t xml:space="preserve"> if you’ve made some embarrassing developments in your local repository and want to burn the evidence.</w:t>
      </w:r>
    </w:p>
    <w:p w:rsidR="006514D2" w:rsidRPr="00630B37" w:rsidRDefault="006514D2" w:rsidP="006514D2">
      <w:pPr>
        <w:rPr>
          <w:rFonts w:ascii="Times New Roman" w:hAnsi="Times New Roman" w:cs="Arial"/>
          <w:szCs w:val="24"/>
          <w:shd w:val="clear" w:color="auto" w:fill="FCFCFA"/>
        </w:rPr>
      </w:pPr>
    </w:p>
    <w:p w:rsidR="006514D2" w:rsidRPr="00630B37" w:rsidRDefault="006514D2" w:rsidP="006514D2">
      <w:pPr>
        <w:rPr>
          <w:rFonts w:ascii="Times New Roman" w:hAnsi="Times New Roman"/>
          <w:szCs w:val="24"/>
        </w:rPr>
      </w:pPr>
    </w:p>
    <w:p w:rsidR="006514D2" w:rsidRPr="00630B37" w:rsidRDefault="006514D2" w:rsidP="006514D2">
      <w:pPr>
        <w:rPr>
          <w:rFonts w:ascii="Times New Roman" w:hAnsi="Times New Roman"/>
          <w:szCs w:val="24"/>
        </w:rPr>
      </w:pPr>
    </w:p>
    <w:p w:rsidR="006514D2" w:rsidRPr="00630B37" w:rsidRDefault="006514D2" w:rsidP="006514D2">
      <w:pPr>
        <w:rPr>
          <w:rFonts w:ascii="Times New Roman" w:hAnsi="Times New Roman"/>
        </w:rPr>
      </w:pPr>
    </w:p>
    <w:p w:rsidR="006514D2" w:rsidRPr="00630B37" w:rsidRDefault="006514D2" w:rsidP="006514D2">
      <w:pPr>
        <w:rPr>
          <w:rFonts w:ascii="Times New Roman" w:hAnsi="Times New Roman"/>
          <w:b/>
          <w:u w:val="single"/>
        </w:rPr>
      </w:pPr>
      <w:r w:rsidRPr="00630B37">
        <w:rPr>
          <w:rFonts w:ascii="Times New Roman" w:hAnsi="Times New Roman"/>
          <w:b/>
          <w:u w:val="single"/>
        </w:rPr>
        <w:t>GitHub flow</w:t>
      </w:r>
    </w:p>
    <w:p w:rsidR="006514D2" w:rsidRPr="00630B37" w:rsidRDefault="006514D2" w:rsidP="006514D2">
      <w:pPr>
        <w:rPr>
          <w:rFonts w:ascii="Times New Roman" w:hAnsi="Times New Roman"/>
        </w:rPr>
      </w:pPr>
    </w:p>
    <w:p w:rsidR="006514D2" w:rsidRPr="00630B37" w:rsidRDefault="006514D2" w:rsidP="006514D2">
      <w:pPr>
        <w:rPr>
          <w:rFonts w:ascii="Times New Roman" w:hAnsi="Times New Roman"/>
        </w:rPr>
      </w:pPr>
      <w:proofErr w:type="spellStart"/>
      <w:r w:rsidRPr="00630B37">
        <w:rPr>
          <w:rFonts w:ascii="Times New Roman" w:hAnsi="Times New Roman"/>
        </w:rPr>
        <w:t>Github</w:t>
      </w:r>
      <w:proofErr w:type="spellEnd"/>
      <w:r w:rsidRPr="00630B37">
        <w:rPr>
          <w:rFonts w:ascii="Times New Roman" w:hAnsi="Times New Roman"/>
        </w:rPr>
        <w:t xml:space="preserve"> is designed around a </w:t>
      </w:r>
      <w:proofErr w:type="gramStart"/>
      <w:r w:rsidRPr="00630B37">
        <w:rPr>
          <w:rFonts w:ascii="Times New Roman" w:hAnsi="Times New Roman"/>
        </w:rPr>
        <w:t>particular work</w:t>
      </w:r>
      <w:proofErr w:type="gramEnd"/>
      <w:r w:rsidRPr="00630B37">
        <w:rPr>
          <w:rFonts w:ascii="Times New Roman" w:hAnsi="Times New Roman"/>
        </w:rPr>
        <w:t>, centered on Pull Requests.</w:t>
      </w:r>
    </w:p>
    <w:p w:rsidR="006514D2" w:rsidRPr="00630B37" w:rsidRDefault="006514D2" w:rsidP="006514D2">
      <w:pPr>
        <w:rPr>
          <w:rFonts w:ascii="Times New Roman" w:hAnsi="Times New Roman"/>
        </w:rPr>
      </w:pPr>
    </w:p>
    <w:p w:rsidR="006514D2" w:rsidRPr="00DE3039" w:rsidRDefault="006514D2" w:rsidP="006514D2">
      <w:pPr>
        <w:pStyle w:val="NormalWeb"/>
        <w:numPr>
          <w:ilvl w:val="0"/>
          <w:numId w:val="7"/>
        </w:numPr>
        <w:shd w:val="clear" w:color="auto" w:fill="FCFCFA"/>
        <w:spacing w:before="75" w:beforeAutospacing="0" w:after="165" w:afterAutospacing="0" w:line="252" w:lineRule="atLeast"/>
        <w:rPr>
          <w:rFonts w:cs="Arial"/>
        </w:rPr>
      </w:pPr>
      <w:r w:rsidRPr="00DE3039">
        <w:rPr>
          <w:rFonts w:cs="Arial"/>
        </w:rPr>
        <w:t>Fork the project</w:t>
      </w:r>
    </w:p>
    <w:p w:rsidR="006514D2" w:rsidRPr="00DE3039" w:rsidRDefault="009107A2" w:rsidP="006514D2">
      <w:pPr>
        <w:pStyle w:val="NormalWeb"/>
        <w:numPr>
          <w:ilvl w:val="0"/>
          <w:numId w:val="7"/>
        </w:numPr>
        <w:shd w:val="clear" w:color="auto" w:fill="FCFCFA"/>
        <w:spacing w:before="75" w:beforeAutospacing="0" w:after="0" w:afterAutospacing="0" w:line="252" w:lineRule="atLeast"/>
        <w:rPr>
          <w:rFonts w:cs="Arial"/>
        </w:rPr>
      </w:pPr>
      <w:r>
        <w:rPr>
          <w:rFonts w:cs="Arial"/>
        </w:rPr>
        <w:t>Create a topic branch from master.</w:t>
      </w:r>
    </w:p>
    <w:p w:rsidR="006514D2" w:rsidRPr="00DE3039" w:rsidRDefault="006514D2" w:rsidP="006514D2">
      <w:pPr>
        <w:pStyle w:val="NormalWeb"/>
        <w:numPr>
          <w:ilvl w:val="0"/>
          <w:numId w:val="7"/>
        </w:numPr>
        <w:shd w:val="clear" w:color="auto" w:fill="FCFCFA"/>
        <w:spacing w:before="75" w:beforeAutospacing="0" w:after="165" w:afterAutospacing="0" w:line="252" w:lineRule="atLeast"/>
        <w:rPr>
          <w:rFonts w:cs="Arial"/>
        </w:rPr>
      </w:pPr>
      <w:r w:rsidRPr="00DE3039">
        <w:rPr>
          <w:rFonts w:cs="Arial"/>
        </w:rPr>
        <w:t>Make some commits to the topic branch to improve the project.</w:t>
      </w:r>
    </w:p>
    <w:p w:rsidR="006514D2" w:rsidRPr="00DE3039" w:rsidRDefault="006514D2" w:rsidP="006514D2">
      <w:pPr>
        <w:pStyle w:val="NormalWeb"/>
        <w:numPr>
          <w:ilvl w:val="0"/>
          <w:numId w:val="7"/>
        </w:numPr>
        <w:shd w:val="clear" w:color="auto" w:fill="FCFCFA"/>
        <w:spacing w:before="75" w:beforeAutospacing="0" w:after="165" w:afterAutospacing="0" w:line="252" w:lineRule="atLeast"/>
        <w:rPr>
          <w:rFonts w:cs="Arial"/>
        </w:rPr>
      </w:pPr>
      <w:r w:rsidRPr="00DE3039">
        <w:rPr>
          <w:rFonts w:cs="Arial"/>
        </w:rPr>
        <w:t>Push this topic branch to your GitHub project.</w:t>
      </w:r>
    </w:p>
    <w:p w:rsidR="006514D2" w:rsidRPr="00DE3039" w:rsidRDefault="006514D2" w:rsidP="006514D2">
      <w:pPr>
        <w:pStyle w:val="NormalWeb"/>
        <w:numPr>
          <w:ilvl w:val="0"/>
          <w:numId w:val="7"/>
        </w:numPr>
        <w:shd w:val="clear" w:color="auto" w:fill="FCFCFA"/>
        <w:spacing w:before="75" w:beforeAutospacing="0" w:after="165" w:afterAutospacing="0" w:line="252" w:lineRule="atLeast"/>
        <w:rPr>
          <w:rFonts w:cs="Arial"/>
        </w:rPr>
      </w:pPr>
      <w:r w:rsidRPr="00DE3039">
        <w:rPr>
          <w:rFonts w:cs="Arial"/>
        </w:rPr>
        <w:t>Open a Pull Request on GitHub.</w:t>
      </w:r>
    </w:p>
    <w:p w:rsidR="006514D2" w:rsidRPr="00DE3039" w:rsidRDefault="006514D2" w:rsidP="006514D2">
      <w:pPr>
        <w:pStyle w:val="NormalWeb"/>
        <w:numPr>
          <w:ilvl w:val="0"/>
          <w:numId w:val="7"/>
        </w:numPr>
        <w:shd w:val="clear" w:color="auto" w:fill="FCFCFA"/>
        <w:spacing w:before="75" w:beforeAutospacing="0" w:after="165" w:afterAutospacing="0" w:line="252" w:lineRule="atLeast"/>
        <w:rPr>
          <w:rFonts w:cs="Arial"/>
        </w:rPr>
      </w:pPr>
      <w:r w:rsidRPr="00DE3039">
        <w:rPr>
          <w:rFonts w:cs="Arial"/>
        </w:rPr>
        <w:t>Discuss, and optionally continue committing.</w:t>
      </w:r>
    </w:p>
    <w:p w:rsidR="006514D2" w:rsidRPr="00DE3039" w:rsidRDefault="006514D2" w:rsidP="006514D2">
      <w:pPr>
        <w:pStyle w:val="NormalWeb"/>
        <w:numPr>
          <w:ilvl w:val="0"/>
          <w:numId w:val="7"/>
        </w:numPr>
        <w:shd w:val="clear" w:color="auto" w:fill="FCFCFA"/>
        <w:spacing w:before="75" w:beforeAutospacing="0" w:after="165" w:afterAutospacing="0" w:line="252" w:lineRule="atLeast"/>
        <w:rPr>
          <w:rFonts w:cs="Arial"/>
        </w:rPr>
      </w:pPr>
      <w:r w:rsidRPr="00DE3039">
        <w:rPr>
          <w:rFonts w:cs="Arial"/>
        </w:rPr>
        <w:t>The project owner merges or closes the Pull Request.</w:t>
      </w:r>
    </w:p>
    <w:p w:rsidR="006514D2" w:rsidRPr="00630B37" w:rsidRDefault="006514D2" w:rsidP="006514D2">
      <w:pPr>
        <w:rPr>
          <w:rFonts w:ascii="Times New Roman" w:hAnsi="Times New Roman"/>
        </w:rPr>
      </w:pPr>
    </w:p>
    <w:p w:rsidR="006514D2" w:rsidRPr="00630B37" w:rsidRDefault="006514D2" w:rsidP="006514D2">
      <w:pPr>
        <w:rPr>
          <w:rFonts w:ascii="Times New Roman" w:hAnsi="Times New Roman"/>
        </w:rPr>
      </w:pPr>
    </w:p>
    <w:p w:rsidR="006514D2" w:rsidRPr="00630B37" w:rsidRDefault="006514D2" w:rsidP="006514D2">
      <w:pPr>
        <w:rPr>
          <w:rFonts w:ascii="Times New Roman" w:hAnsi="Times New Roman"/>
          <w:u w:val="single"/>
        </w:rPr>
      </w:pPr>
      <w:r w:rsidRPr="00630B37">
        <w:rPr>
          <w:rFonts w:ascii="Times New Roman" w:hAnsi="Times New Roman"/>
          <w:u w:val="single"/>
        </w:rPr>
        <w:t>Pull request</w:t>
      </w:r>
    </w:p>
    <w:p w:rsidR="006514D2" w:rsidRPr="00630B37" w:rsidRDefault="006514D2" w:rsidP="006514D2">
      <w:pPr>
        <w:rPr>
          <w:rFonts w:ascii="Times New Roman" w:hAnsi="Times New Roman"/>
        </w:rPr>
      </w:pPr>
    </w:p>
    <w:p w:rsidR="006514D2" w:rsidRPr="00630B37" w:rsidRDefault="006514D2" w:rsidP="006514D2">
      <w:pPr>
        <w:jc w:val="both"/>
        <w:rPr>
          <w:rFonts w:ascii="Times New Roman" w:hAnsi="Times New Roman"/>
        </w:rPr>
      </w:pPr>
      <w:r w:rsidRPr="00630B37">
        <w:rPr>
          <w:rFonts w:ascii="Times New Roman" w:hAnsi="Times New Roman"/>
        </w:rPr>
        <w:t>Pull requests are a mechanism for a developer to notify team members that they have completed a feature. Once their feature branch is ready, the developer files a pull request. This lets everybody involved know that they need to review the code and merge it into the master branch. It is also a dedicated forum for discussing the proposed feature.</w:t>
      </w:r>
    </w:p>
    <w:p w:rsidR="006514D2" w:rsidRPr="00630B37" w:rsidRDefault="006514D2" w:rsidP="006514D2">
      <w:pPr>
        <w:jc w:val="both"/>
        <w:rPr>
          <w:rFonts w:ascii="Times New Roman" w:hAnsi="Times New Roman"/>
        </w:rPr>
      </w:pPr>
    </w:p>
    <w:p w:rsidR="006514D2" w:rsidRPr="00630B37" w:rsidRDefault="006514D2" w:rsidP="006514D2">
      <w:pPr>
        <w:jc w:val="both"/>
        <w:rPr>
          <w:rFonts w:ascii="Times New Roman" w:hAnsi="Times New Roman"/>
        </w:rPr>
      </w:pPr>
      <w:r w:rsidRPr="00630B37">
        <w:rPr>
          <w:rFonts w:ascii="Times New Roman" w:hAnsi="Times New Roman"/>
        </w:rPr>
        <w:t xml:space="preserve">When you file a pull request, all you’re doing is </w:t>
      </w:r>
      <w:r w:rsidRPr="00630B37">
        <w:rPr>
          <w:rFonts w:ascii="Times New Roman" w:hAnsi="Times New Roman"/>
          <w:b/>
          <w:i/>
          <w:u w:val="single"/>
        </w:rPr>
        <w:t>requesting</w:t>
      </w:r>
      <w:r w:rsidRPr="00630B37">
        <w:rPr>
          <w:rFonts w:ascii="Times New Roman" w:hAnsi="Times New Roman"/>
        </w:rPr>
        <w:t xml:space="preserve"> that another developer (e.g., the project maintainer) </w:t>
      </w:r>
      <w:r w:rsidRPr="00630B37">
        <w:rPr>
          <w:rFonts w:ascii="Times New Roman" w:hAnsi="Times New Roman"/>
          <w:b/>
          <w:i/>
          <w:u w:val="single"/>
        </w:rPr>
        <w:t>pulls</w:t>
      </w:r>
      <w:r w:rsidRPr="00630B37">
        <w:rPr>
          <w:rFonts w:ascii="Times New Roman" w:hAnsi="Times New Roman"/>
        </w:rPr>
        <w:t xml:space="preserve"> a branch from your repository into their repository</w:t>
      </w:r>
      <w:r>
        <w:rPr>
          <w:rFonts w:ascii="Times New Roman" w:hAnsi="Times New Roman"/>
        </w:rPr>
        <w:t>.</w:t>
      </w:r>
    </w:p>
    <w:p w:rsidR="000566DE" w:rsidRDefault="00BD463C"/>
    <w:p w:rsidR="00D42C71" w:rsidRDefault="00D42C71"/>
    <w:p w:rsidR="00D42C71" w:rsidRDefault="00D42C71"/>
    <w:p w:rsidR="00D42C71" w:rsidRPr="00D42C71" w:rsidRDefault="00D42C71">
      <w:pPr>
        <w:rPr>
          <w:rFonts w:ascii="Times New Roman" w:hAnsi="Times New Roman"/>
        </w:rPr>
      </w:pPr>
      <w:r w:rsidRPr="00D42C71">
        <w:rPr>
          <w:rFonts w:ascii="Times New Roman" w:hAnsi="Times New Roman"/>
        </w:rPr>
        <w:t>Find remote branch creators:</w:t>
      </w:r>
    </w:p>
    <w:p w:rsidR="00D42C71" w:rsidRPr="00D42C71" w:rsidRDefault="00D42C71" w:rsidP="00D42C71">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Times New Roman" w:hAnsi="Times New Roman"/>
          <w:b/>
          <w:szCs w:val="24"/>
          <w:bdr w:val="none" w:sz="0" w:space="0" w:color="auto" w:frame="1"/>
        </w:rPr>
      </w:pPr>
      <w:r w:rsidRPr="00D42C71">
        <w:rPr>
          <w:rFonts w:ascii="Times New Roman" w:hAnsi="Times New Roman"/>
          <w:b/>
          <w:szCs w:val="24"/>
          <w:bdr w:val="none" w:sz="0" w:space="0" w:color="auto" w:frame="1"/>
        </w:rPr>
        <w:t>git for-each-ref --format='%(</w:t>
      </w:r>
      <w:proofErr w:type="spellStart"/>
      <w:r w:rsidRPr="00D42C71">
        <w:rPr>
          <w:rFonts w:ascii="Times New Roman" w:hAnsi="Times New Roman"/>
          <w:b/>
          <w:szCs w:val="24"/>
          <w:bdr w:val="none" w:sz="0" w:space="0" w:color="auto" w:frame="1"/>
        </w:rPr>
        <w:t>committerdate</w:t>
      </w:r>
      <w:proofErr w:type="spellEnd"/>
      <w:r w:rsidRPr="00D42C71">
        <w:rPr>
          <w:rFonts w:ascii="Times New Roman" w:hAnsi="Times New Roman"/>
          <w:b/>
          <w:szCs w:val="24"/>
          <w:bdr w:val="none" w:sz="0" w:space="0" w:color="auto" w:frame="1"/>
        </w:rPr>
        <w:t>) %09 %(</w:t>
      </w:r>
      <w:proofErr w:type="spellStart"/>
      <w:r w:rsidRPr="00D42C71">
        <w:rPr>
          <w:rFonts w:ascii="Times New Roman" w:hAnsi="Times New Roman"/>
          <w:b/>
          <w:szCs w:val="24"/>
          <w:bdr w:val="none" w:sz="0" w:space="0" w:color="auto" w:frame="1"/>
        </w:rPr>
        <w:t>authorname</w:t>
      </w:r>
      <w:proofErr w:type="spellEnd"/>
      <w:r w:rsidRPr="00D42C71">
        <w:rPr>
          <w:rFonts w:ascii="Times New Roman" w:hAnsi="Times New Roman"/>
          <w:b/>
          <w:szCs w:val="24"/>
          <w:bdr w:val="none" w:sz="0" w:space="0" w:color="auto" w:frame="1"/>
        </w:rPr>
        <w:t>) %09 %(</w:t>
      </w:r>
      <w:proofErr w:type="spellStart"/>
      <w:r w:rsidRPr="00D42C71">
        <w:rPr>
          <w:rFonts w:ascii="Times New Roman" w:hAnsi="Times New Roman"/>
          <w:b/>
          <w:szCs w:val="24"/>
          <w:bdr w:val="none" w:sz="0" w:space="0" w:color="auto" w:frame="1"/>
        </w:rPr>
        <w:t>refname</w:t>
      </w:r>
      <w:proofErr w:type="spellEnd"/>
      <w:r w:rsidRPr="00D42C71">
        <w:rPr>
          <w:rFonts w:ascii="Times New Roman" w:hAnsi="Times New Roman"/>
          <w:b/>
          <w:szCs w:val="24"/>
          <w:bdr w:val="none" w:sz="0" w:space="0" w:color="auto" w:frame="1"/>
        </w:rPr>
        <w:t>)'</w:t>
      </w:r>
    </w:p>
    <w:p w:rsidR="00D42C71" w:rsidRPr="00D42C71" w:rsidRDefault="00D42C71">
      <w:pPr>
        <w:rPr>
          <w:rFonts w:ascii="Times New Roman" w:hAnsi="Times New Roman"/>
        </w:rPr>
      </w:pPr>
    </w:p>
    <w:sectPr w:rsidR="00D42C71" w:rsidRPr="00D42C71" w:rsidSect="00334391">
      <w:footerReference w:type="even" r:id="rId8"/>
      <w:footerReference w:type="default" r:id="rId9"/>
      <w:pgSz w:w="12240" w:h="15840"/>
      <w:pgMar w:top="993" w:right="1041" w:bottom="1276"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463C" w:rsidRDefault="00BD463C">
      <w:r>
        <w:separator/>
      </w:r>
    </w:p>
  </w:endnote>
  <w:endnote w:type="continuationSeparator" w:id="0">
    <w:p w:rsidR="00BD463C" w:rsidRDefault="00BD46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urier">
    <w:panose1 w:val="02070409020205020404"/>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26FF" w:rsidRDefault="00DF5A47" w:rsidP="00AD127E">
    <w:pPr>
      <w:pStyle w:val="Footer"/>
      <w:framePr w:wrap="around" w:vAnchor="text" w:hAnchor="margin" w:xAlign="right" w:y="1"/>
      <w:rPr>
        <w:rStyle w:val="PageNumber"/>
      </w:rPr>
    </w:pPr>
    <w:r>
      <w:rPr>
        <w:rStyle w:val="PageNumber"/>
      </w:rPr>
      <w:fldChar w:fldCharType="begin"/>
    </w:r>
    <w:r w:rsidR="00FD26FF">
      <w:rPr>
        <w:rStyle w:val="PageNumber"/>
      </w:rPr>
      <w:instrText xml:space="preserve">PAGE  </w:instrText>
    </w:r>
    <w:r>
      <w:rPr>
        <w:rStyle w:val="PageNumber"/>
      </w:rPr>
      <w:fldChar w:fldCharType="end"/>
    </w:r>
  </w:p>
  <w:p w:rsidR="00FD26FF" w:rsidRDefault="00FD26FF" w:rsidP="00FD26F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26FF" w:rsidRDefault="00DF5A47" w:rsidP="00AD127E">
    <w:pPr>
      <w:pStyle w:val="Footer"/>
      <w:framePr w:wrap="around" w:vAnchor="text" w:hAnchor="margin" w:xAlign="right" w:y="1"/>
      <w:rPr>
        <w:rStyle w:val="PageNumber"/>
      </w:rPr>
    </w:pPr>
    <w:r>
      <w:rPr>
        <w:rStyle w:val="PageNumber"/>
      </w:rPr>
      <w:fldChar w:fldCharType="begin"/>
    </w:r>
    <w:r w:rsidR="00FD26FF">
      <w:rPr>
        <w:rStyle w:val="PageNumber"/>
      </w:rPr>
      <w:instrText xml:space="preserve">PAGE  </w:instrText>
    </w:r>
    <w:r>
      <w:rPr>
        <w:rStyle w:val="PageNumber"/>
      </w:rPr>
      <w:fldChar w:fldCharType="separate"/>
    </w:r>
    <w:r w:rsidR="005A2338">
      <w:rPr>
        <w:rStyle w:val="PageNumber"/>
        <w:noProof/>
      </w:rPr>
      <w:t>11</w:t>
    </w:r>
    <w:r>
      <w:rPr>
        <w:rStyle w:val="PageNumber"/>
      </w:rPr>
      <w:fldChar w:fldCharType="end"/>
    </w:r>
  </w:p>
  <w:p w:rsidR="00FD26FF" w:rsidRDefault="00FD26FF" w:rsidP="00FD26F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463C" w:rsidRDefault="00BD463C">
      <w:r>
        <w:separator/>
      </w:r>
    </w:p>
  </w:footnote>
  <w:footnote w:type="continuationSeparator" w:id="0">
    <w:p w:rsidR="00BD463C" w:rsidRDefault="00BD46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1"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2"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3"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4" w15:restartNumberingAfterBreak="0">
    <w:nsid w:val="00000005"/>
    <w:multiLevelType w:val="multilevel"/>
    <w:tmpl w:val="00000005"/>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5" w15:restartNumberingAfterBreak="0">
    <w:nsid w:val="39C16C52"/>
    <w:multiLevelType w:val="multilevel"/>
    <w:tmpl w:val="A964E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BA11DF"/>
    <w:multiLevelType w:val="hybridMultilevel"/>
    <w:tmpl w:val="888CC54A"/>
    <w:lvl w:ilvl="0" w:tplc="04090011">
      <w:start w:val="1"/>
      <w:numFmt w:val="decimal"/>
      <w:lvlText w:val="%1)"/>
      <w:lvlJc w:val="left"/>
      <w:pPr>
        <w:ind w:left="1320" w:hanging="360"/>
      </w:p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6514D2"/>
    <w:rsid w:val="00066ECD"/>
    <w:rsid w:val="000B4CBB"/>
    <w:rsid w:val="000C53E5"/>
    <w:rsid w:val="00124E9C"/>
    <w:rsid w:val="00173EAB"/>
    <w:rsid w:val="001E1CE9"/>
    <w:rsid w:val="001E324F"/>
    <w:rsid w:val="00245A81"/>
    <w:rsid w:val="00247C90"/>
    <w:rsid w:val="0029280B"/>
    <w:rsid w:val="00334391"/>
    <w:rsid w:val="003544B4"/>
    <w:rsid w:val="00375CBD"/>
    <w:rsid w:val="003B0E92"/>
    <w:rsid w:val="00423C73"/>
    <w:rsid w:val="0044743C"/>
    <w:rsid w:val="0045074A"/>
    <w:rsid w:val="00462768"/>
    <w:rsid w:val="00496825"/>
    <w:rsid w:val="004B29ED"/>
    <w:rsid w:val="005541D2"/>
    <w:rsid w:val="00572CC3"/>
    <w:rsid w:val="005A2338"/>
    <w:rsid w:val="005D0575"/>
    <w:rsid w:val="00647224"/>
    <w:rsid w:val="006514D2"/>
    <w:rsid w:val="00721892"/>
    <w:rsid w:val="0078182A"/>
    <w:rsid w:val="00784723"/>
    <w:rsid w:val="007937E8"/>
    <w:rsid w:val="00883EF0"/>
    <w:rsid w:val="008A364F"/>
    <w:rsid w:val="008E5BF2"/>
    <w:rsid w:val="009107A2"/>
    <w:rsid w:val="009463E6"/>
    <w:rsid w:val="00966D51"/>
    <w:rsid w:val="009B1DB7"/>
    <w:rsid w:val="009D293B"/>
    <w:rsid w:val="00A65B6D"/>
    <w:rsid w:val="00B76C5D"/>
    <w:rsid w:val="00B857AB"/>
    <w:rsid w:val="00BB49E5"/>
    <w:rsid w:val="00BB7120"/>
    <w:rsid w:val="00BD463C"/>
    <w:rsid w:val="00C1720E"/>
    <w:rsid w:val="00C70447"/>
    <w:rsid w:val="00CF393E"/>
    <w:rsid w:val="00D36060"/>
    <w:rsid w:val="00D42C71"/>
    <w:rsid w:val="00D530CD"/>
    <w:rsid w:val="00D77018"/>
    <w:rsid w:val="00D84F0C"/>
    <w:rsid w:val="00D908B3"/>
    <w:rsid w:val="00DE3039"/>
    <w:rsid w:val="00DF5A47"/>
    <w:rsid w:val="00F019B2"/>
    <w:rsid w:val="00F242DA"/>
    <w:rsid w:val="00FD26FF"/>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F58C7"/>
  <w15:docId w15:val="{B60247C2-0269-45E5-9203-6A766D1EE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14D2"/>
    <w:pPr>
      <w:widowControl w:val="0"/>
      <w:suppressAutoHyphens/>
    </w:pPr>
    <w:rPr>
      <w:rFonts w:ascii="Times" w:eastAsia="Times New Roman" w:hAnsi="Times" w:cs="Times New Roman"/>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514D2"/>
    <w:rPr>
      <w:color w:val="000080"/>
      <w:u w:val="single"/>
    </w:rPr>
  </w:style>
  <w:style w:type="paragraph" w:styleId="Header">
    <w:name w:val="header"/>
    <w:basedOn w:val="Normal"/>
    <w:link w:val="HeaderChar"/>
    <w:uiPriority w:val="99"/>
    <w:unhideWhenUsed/>
    <w:rsid w:val="006514D2"/>
    <w:pPr>
      <w:tabs>
        <w:tab w:val="center" w:pos="4680"/>
        <w:tab w:val="right" w:pos="9360"/>
      </w:tabs>
    </w:pPr>
  </w:style>
  <w:style w:type="character" w:customStyle="1" w:styleId="HeaderChar">
    <w:name w:val="Header Char"/>
    <w:basedOn w:val="DefaultParagraphFont"/>
    <w:link w:val="Header"/>
    <w:uiPriority w:val="99"/>
    <w:rsid w:val="006514D2"/>
    <w:rPr>
      <w:rFonts w:ascii="Times" w:eastAsia="Times New Roman" w:hAnsi="Times" w:cs="Times New Roman"/>
      <w:szCs w:val="20"/>
      <w:lang w:eastAsia="zh-CN"/>
    </w:rPr>
  </w:style>
  <w:style w:type="paragraph" w:styleId="Footer">
    <w:name w:val="footer"/>
    <w:basedOn w:val="Normal"/>
    <w:link w:val="FooterChar"/>
    <w:uiPriority w:val="99"/>
    <w:unhideWhenUsed/>
    <w:rsid w:val="006514D2"/>
    <w:pPr>
      <w:tabs>
        <w:tab w:val="center" w:pos="4680"/>
        <w:tab w:val="right" w:pos="9360"/>
      </w:tabs>
    </w:pPr>
  </w:style>
  <w:style w:type="character" w:customStyle="1" w:styleId="FooterChar">
    <w:name w:val="Footer Char"/>
    <w:basedOn w:val="DefaultParagraphFont"/>
    <w:link w:val="Footer"/>
    <w:uiPriority w:val="99"/>
    <w:rsid w:val="006514D2"/>
    <w:rPr>
      <w:rFonts w:ascii="Times" w:eastAsia="Times New Roman" w:hAnsi="Times" w:cs="Times New Roman"/>
      <w:szCs w:val="20"/>
      <w:lang w:eastAsia="zh-CN"/>
    </w:rPr>
  </w:style>
  <w:style w:type="paragraph" w:styleId="HTMLPreformatted">
    <w:name w:val="HTML Preformatted"/>
    <w:basedOn w:val="Normal"/>
    <w:link w:val="HTMLPreformattedChar"/>
    <w:uiPriority w:val="99"/>
    <w:unhideWhenUsed/>
    <w:rsid w:val="006514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6514D2"/>
    <w:rPr>
      <w:rFonts w:ascii="Courier New" w:eastAsia="Times New Roman" w:hAnsi="Courier New" w:cs="Courier New"/>
      <w:sz w:val="20"/>
      <w:szCs w:val="20"/>
      <w:lang w:eastAsia="zh-CN"/>
    </w:rPr>
  </w:style>
  <w:style w:type="character" w:styleId="HTMLCode">
    <w:name w:val="HTML Code"/>
    <w:uiPriority w:val="99"/>
    <w:unhideWhenUsed/>
    <w:rsid w:val="006514D2"/>
    <w:rPr>
      <w:rFonts w:ascii="Courier New" w:eastAsia="Times New Roman" w:hAnsi="Courier New" w:cs="Courier New"/>
      <w:sz w:val="20"/>
      <w:szCs w:val="20"/>
    </w:rPr>
  </w:style>
  <w:style w:type="paragraph" w:styleId="NormalWeb">
    <w:name w:val="Normal (Web)"/>
    <w:basedOn w:val="Normal"/>
    <w:uiPriority w:val="99"/>
    <w:unhideWhenUsed/>
    <w:rsid w:val="006514D2"/>
    <w:pPr>
      <w:widowControl/>
      <w:suppressAutoHyphens w:val="0"/>
      <w:spacing w:before="100" w:beforeAutospacing="1" w:after="100" w:afterAutospacing="1"/>
    </w:pPr>
    <w:rPr>
      <w:rFonts w:ascii="Times New Roman" w:hAnsi="Times New Roman"/>
      <w:szCs w:val="24"/>
    </w:rPr>
  </w:style>
  <w:style w:type="character" w:styleId="Emphasis">
    <w:name w:val="Emphasis"/>
    <w:uiPriority w:val="20"/>
    <w:qFormat/>
    <w:rsid w:val="006514D2"/>
    <w:rPr>
      <w:i/>
      <w:iCs/>
    </w:rPr>
  </w:style>
  <w:style w:type="character" w:styleId="PageNumber">
    <w:name w:val="page number"/>
    <w:basedOn w:val="DefaultParagraphFont"/>
    <w:uiPriority w:val="99"/>
    <w:semiHidden/>
    <w:unhideWhenUsed/>
    <w:rsid w:val="00FD26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46731">
      <w:bodyDiv w:val="1"/>
      <w:marLeft w:val="0"/>
      <w:marRight w:val="0"/>
      <w:marTop w:val="0"/>
      <w:marBottom w:val="0"/>
      <w:divBdr>
        <w:top w:val="none" w:sz="0" w:space="0" w:color="auto"/>
        <w:left w:val="none" w:sz="0" w:space="0" w:color="auto"/>
        <w:bottom w:val="none" w:sz="0" w:space="0" w:color="auto"/>
        <w:right w:val="none" w:sz="0" w:space="0" w:color="auto"/>
      </w:divBdr>
    </w:div>
    <w:div w:id="391776451">
      <w:bodyDiv w:val="1"/>
      <w:marLeft w:val="0"/>
      <w:marRight w:val="0"/>
      <w:marTop w:val="0"/>
      <w:marBottom w:val="0"/>
      <w:divBdr>
        <w:top w:val="none" w:sz="0" w:space="0" w:color="auto"/>
        <w:left w:val="none" w:sz="0" w:space="0" w:color="auto"/>
        <w:bottom w:val="none" w:sz="0" w:space="0" w:color="auto"/>
        <w:right w:val="none" w:sz="0" w:space="0" w:color="auto"/>
      </w:divBdr>
      <w:divsChild>
        <w:div w:id="1013267156">
          <w:marLeft w:val="0"/>
          <w:marRight w:val="0"/>
          <w:marTop w:val="0"/>
          <w:marBottom w:val="0"/>
          <w:divBdr>
            <w:top w:val="none" w:sz="0" w:space="0" w:color="auto"/>
            <w:left w:val="none" w:sz="0" w:space="0" w:color="auto"/>
            <w:bottom w:val="none" w:sz="0" w:space="0" w:color="auto"/>
            <w:right w:val="none" w:sz="0" w:space="0" w:color="auto"/>
          </w:divBdr>
        </w:div>
        <w:div w:id="1865361785">
          <w:marLeft w:val="0"/>
          <w:marRight w:val="0"/>
          <w:marTop w:val="0"/>
          <w:marBottom w:val="0"/>
          <w:divBdr>
            <w:top w:val="none" w:sz="0" w:space="0" w:color="auto"/>
            <w:left w:val="none" w:sz="0" w:space="0" w:color="auto"/>
            <w:bottom w:val="none" w:sz="0" w:space="0" w:color="auto"/>
            <w:right w:val="none" w:sz="0" w:space="0" w:color="auto"/>
          </w:divBdr>
        </w:div>
      </w:divsChild>
    </w:div>
    <w:div w:id="618417363">
      <w:bodyDiv w:val="1"/>
      <w:marLeft w:val="0"/>
      <w:marRight w:val="0"/>
      <w:marTop w:val="0"/>
      <w:marBottom w:val="0"/>
      <w:divBdr>
        <w:top w:val="none" w:sz="0" w:space="0" w:color="auto"/>
        <w:left w:val="none" w:sz="0" w:space="0" w:color="auto"/>
        <w:bottom w:val="none" w:sz="0" w:space="0" w:color="auto"/>
        <w:right w:val="none" w:sz="0" w:space="0" w:color="auto"/>
      </w:divBdr>
    </w:div>
    <w:div w:id="1338079176">
      <w:bodyDiv w:val="1"/>
      <w:marLeft w:val="0"/>
      <w:marRight w:val="0"/>
      <w:marTop w:val="0"/>
      <w:marBottom w:val="0"/>
      <w:divBdr>
        <w:top w:val="none" w:sz="0" w:space="0" w:color="auto"/>
        <w:left w:val="none" w:sz="0" w:space="0" w:color="auto"/>
        <w:bottom w:val="none" w:sz="0" w:space="0" w:color="auto"/>
        <w:right w:val="none" w:sz="0" w:space="0" w:color="auto"/>
      </w:divBdr>
      <w:divsChild>
        <w:div w:id="1573201865">
          <w:marLeft w:val="0"/>
          <w:marRight w:val="0"/>
          <w:marTop w:val="0"/>
          <w:marBottom w:val="75"/>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atlassian.com/git/tutoria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3496</Words>
  <Characters>19933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zhangster</Company>
  <LinksUpToDate>false</LinksUpToDate>
  <CharactersWithSpaces>23383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Chunling Zhang</dc:creator>
  <cp:keywords/>
  <cp:lastModifiedBy>CHUNLING Zhang</cp:lastModifiedBy>
  <cp:revision>46</cp:revision>
  <dcterms:created xsi:type="dcterms:W3CDTF">2017-08-03T03:22:00Z</dcterms:created>
  <dcterms:modified xsi:type="dcterms:W3CDTF">2017-08-10T14:10:00Z</dcterms:modified>
</cp:coreProperties>
</file>